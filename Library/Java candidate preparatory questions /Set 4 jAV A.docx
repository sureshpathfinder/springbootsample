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pict>
          <v:rect id="_x0000_i1025" style="width:0;height:1.5pt" o:hralign="center" o:hrstd="t" o:hr="t" fillcolor="#a0a0a0" stroked="f"/>
        </w:pict>
      </w:r>
    </w:p>
    <w:p w:rsidR="006D5A1B" w:rsidRPr="006D5A1B" w:rsidRDefault="006D5A1B" w:rsidP="006D5A1B">
      <w:pPr>
        <w:spacing w:before="100" w:beforeAutospacing="1" w:after="100" w:afterAutospacing="1"/>
        <w:outlineLvl w:val="2"/>
        <w:rPr>
          <w:rFonts w:ascii="Times New Roman" w:eastAsia="Times New Roman" w:hAnsi="Times New Roman" w:cs="Times New Roman"/>
          <w:b/>
          <w:bCs/>
          <w:sz w:val="27"/>
          <w:szCs w:val="27"/>
        </w:rPr>
      </w:pPr>
      <w:r w:rsidRPr="006D5A1B">
        <w:rPr>
          <w:rFonts w:ascii="Times New Roman" w:eastAsia="Times New Roman" w:hAnsi="Times New Roman" w:cs="Times New Roman"/>
          <w:b/>
          <w:bCs/>
          <w:sz w:val="27"/>
          <w:szCs w:val="27"/>
        </w:rPr>
        <w:t>1. Understanding REST API</w:t>
      </w:r>
    </w:p>
    <w:p w:rsidR="006D5A1B" w:rsidRPr="006D5A1B" w:rsidRDefault="006D5A1B" w:rsidP="006D5A1B">
      <w:p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Q: Explain RESTful APIs in depth and how they differ from traditional web services like SOAP.</w:t>
      </w:r>
      <w:r w:rsidRPr="006D5A1B">
        <w:rPr>
          <w:rFonts w:ascii="Times New Roman" w:eastAsia="Times New Roman" w:hAnsi="Times New Roman" w:cs="Times New Roman"/>
          <w:sz w:val="24"/>
          <w:szCs w:val="24"/>
        </w:rPr>
        <w:br/>
      </w:r>
      <w:r w:rsidRPr="006D5A1B">
        <w:rPr>
          <w:rFonts w:ascii="Times New Roman" w:eastAsia="Times New Roman" w:hAnsi="Times New Roman" w:cs="Times New Roman"/>
          <w:b/>
          <w:bCs/>
          <w:sz w:val="24"/>
          <w:szCs w:val="24"/>
        </w:rPr>
        <w:t>A:</w:t>
      </w:r>
      <w:r w:rsidRPr="006D5A1B">
        <w:rPr>
          <w:rFonts w:ascii="Times New Roman" w:eastAsia="Times New Roman" w:hAnsi="Times New Roman" w:cs="Times New Roman"/>
          <w:sz w:val="24"/>
          <w:szCs w:val="24"/>
        </w:rPr>
        <w:t xml:space="preserve"> REST (Representational State Transfer) is an architectural style that uses HTTP methods to perform CRUD operations. Unlike SOAP, which relies on XML and strict contracts, REST is lightweight, uses JSON or XML, and is stateless, meaning each request from a client contains all necessary information. RESTful APIs follow REST constraints such as uniform interface, statelessness, </w:t>
      </w:r>
      <w:proofErr w:type="spellStart"/>
      <w:r w:rsidRPr="006D5A1B">
        <w:rPr>
          <w:rFonts w:ascii="Times New Roman" w:eastAsia="Times New Roman" w:hAnsi="Times New Roman" w:cs="Times New Roman"/>
          <w:sz w:val="24"/>
          <w:szCs w:val="24"/>
        </w:rPr>
        <w:t>cacheability</w:t>
      </w:r>
      <w:proofErr w:type="spellEnd"/>
      <w:r w:rsidRPr="006D5A1B">
        <w:rPr>
          <w:rFonts w:ascii="Times New Roman" w:eastAsia="Times New Roman" w:hAnsi="Times New Roman" w:cs="Times New Roman"/>
          <w:sz w:val="24"/>
          <w:szCs w:val="24"/>
        </w:rPr>
        <w:t>, client-server architecture, layered system, and optional code-on-demand.</w:t>
      </w:r>
    </w:p>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pict>
          <v:rect id="_x0000_i1026" style="width:0;height:1.5pt" o:hralign="center" o:hrstd="t" o:hr="t" fillcolor="#a0a0a0" stroked="f"/>
        </w:pict>
      </w:r>
    </w:p>
    <w:p w:rsidR="006D5A1B" w:rsidRPr="006D5A1B" w:rsidRDefault="006D5A1B" w:rsidP="006D5A1B">
      <w:pPr>
        <w:spacing w:before="100" w:beforeAutospacing="1" w:after="100" w:afterAutospacing="1"/>
        <w:outlineLvl w:val="2"/>
        <w:rPr>
          <w:rFonts w:ascii="Times New Roman" w:eastAsia="Times New Roman" w:hAnsi="Times New Roman" w:cs="Times New Roman"/>
          <w:b/>
          <w:bCs/>
          <w:sz w:val="27"/>
          <w:szCs w:val="27"/>
        </w:rPr>
      </w:pPr>
      <w:r w:rsidRPr="006D5A1B">
        <w:rPr>
          <w:rFonts w:ascii="Times New Roman" w:eastAsia="Times New Roman" w:hAnsi="Times New Roman" w:cs="Times New Roman"/>
          <w:b/>
          <w:bCs/>
          <w:sz w:val="27"/>
          <w:szCs w:val="27"/>
        </w:rPr>
        <w:t>2. REST Principles</w:t>
      </w:r>
    </w:p>
    <w:p w:rsidR="006D5A1B" w:rsidRPr="006D5A1B" w:rsidRDefault="006D5A1B" w:rsidP="006D5A1B">
      <w:p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Q: What are the six REST architectural constraints?</w:t>
      </w:r>
      <w:r w:rsidRPr="006D5A1B">
        <w:rPr>
          <w:rFonts w:ascii="Times New Roman" w:eastAsia="Times New Roman" w:hAnsi="Times New Roman" w:cs="Times New Roman"/>
          <w:sz w:val="24"/>
          <w:szCs w:val="24"/>
        </w:rPr>
        <w:br/>
      </w:r>
      <w:r w:rsidRPr="006D5A1B">
        <w:rPr>
          <w:rFonts w:ascii="Times New Roman" w:eastAsia="Times New Roman" w:hAnsi="Times New Roman" w:cs="Times New Roman"/>
          <w:b/>
          <w:bCs/>
          <w:sz w:val="24"/>
          <w:szCs w:val="24"/>
        </w:rPr>
        <w:t>A:</w:t>
      </w:r>
    </w:p>
    <w:p w:rsidR="006D5A1B" w:rsidRPr="006D5A1B" w:rsidRDefault="006D5A1B" w:rsidP="006D5A1B">
      <w:pPr>
        <w:numPr>
          <w:ilvl w:val="0"/>
          <w:numId w:val="24"/>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Stateless:</w:t>
      </w:r>
      <w:r w:rsidRPr="006D5A1B">
        <w:rPr>
          <w:rFonts w:ascii="Times New Roman" w:eastAsia="Times New Roman" w:hAnsi="Times New Roman" w:cs="Times New Roman"/>
          <w:sz w:val="24"/>
          <w:szCs w:val="24"/>
        </w:rPr>
        <w:t xml:space="preserve"> Each request must contain all necessary information; the server does not store session data.</w:t>
      </w:r>
    </w:p>
    <w:p w:rsidR="006D5A1B" w:rsidRPr="006D5A1B" w:rsidRDefault="006D5A1B" w:rsidP="006D5A1B">
      <w:pPr>
        <w:numPr>
          <w:ilvl w:val="0"/>
          <w:numId w:val="24"/>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Client-Server Architecture:</w:t>
      </w:r>
      <w:r w:rsidRPr="006D5A1B">
        <w:rPr>
          <w:rFonts w:ascii="Times New Roman" w:eastAsia="Times New Roman" w:hAnsi="Times New Roman" w:cs="Times New Roman"/>
          <w:sz w:val="24"/>
          <w:szCs w:val="24"/>
        </w:rPr>
        <w:t xml:space="preserve"> Separation of concerns between UI and backend logic.</w:t>
      </w:r>
    </w:p>
    <w:p w:rsidR="006D5A1B" w:rsidRPr="006D5A1B" w:rsidRDefault="006D5A1B" w:rsidP="006D5A1B">
      <w:pPr>
        <w:numPr>
          <w:ilvl w:val="0"/>
          <w:numId w:val="24"/>
        </w:numPr>
        <w:spacing w:before="100" w:beforeAutospacing="1" w:after="100" w:afterAutospacing="1"/>
        <w:rPr>
          <w:rFonts w:ascii="Times New Roman" w:eastAsia="Times New Roman" w:hAnsi="Times New Roman" w:cs="Times New Roman"/>
          <w:sz w:val="24"/>
          <w:szCs w:val="24"/>
        </w:rPr>
      </w:pPr>
      <w:proofErr w:type="spellStart"/>
      <w:r w:rsidRPr="006D5A1B">
        <w:rPr>
          <w:rFonts w:ascii="Times New Roman" w:eastAsia="Times New Roman" w:hAnsi="Times New Roman" w:cs="Times New Roman"/>
          <w:b/>
          <w:bCs/>
          <w:sz w:val="24"/>
          <w:szCs w:val="24"/>
        </w:rPr>
        <w:t>Cacheability</w:t>
      </w:r>
      <w:proofErr w:type="spellEnd"/>
      <w:r w:rsidRPr="006D5A1B">
        <w:rPr>
          <w:rFonts w:ascii="Times New Roman" w:eastAsia="Times New Roman" w:hAnsi="Times New Roman" w:cs="Times New Roman"/>
          <w:b/>
          <w:bCs/>
          <w:sz w:val="24"/>
          <w:szCs w:val="24"/>
        </w:rPr>
        <w:t>:</w:t>
      </w:r>
      <w:r w:rsidRPr="006D5A1B">
        <w:rPr>
          <w:rFonts w:ascii="Times New Roman" w:eastAsia="Times New Roman" w:hAnsi="Times New Roman" w:cs="Times New Roman"/>
          <w:sz w:val="24"/>
          <w:szCs w:val="24"/>
        </w:rPr>
        <w:t xml:space="preserve"> Responses should define whether they are cacheable to optimize performance.</w:t>
      </w:r>
    </w:p>
    <w:p w:rsidR="006D5A1B" w:rsidRPr="006D5A1B" w:rsidRDefault="006D5A1B" w:rsidP="006D5A1B">
      <w:pPr>
        <w:numPr>
          <w:ilvl w:val="0"/>
          <w:numId w:val="24"/>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Uniform Interface:</w:t>
      </w:r>
      <w:r w:rsidRPr="006D5A1B">
        <w:rPr>
          <w:rFonts w:ascii="Times New Roman" w:eastAsia="Times New Roman" w:hAnsi="Times New Roman" w:cs="Times New Roman"/>
          <w:sz w:val="24"/>
          <w:szCs w:val="24"/>
        </w:rPr>
        <w:t xml:space="preserve"> Consistent resource identification (e.g., using URIs) and standardized methods (GET, POST, etc.).</w:t>
      </w:r>
    </w:p>
    <w:p w:rsidR="006D5A1B" w:rsidRPr="006D5A1B" w:rsidRDefault="006D5A1B" w:rsidP="006D5A1B">
      <w:pPr>
        <w:numPr>
          <w:ilvl w:val="0"/>
          <w:numId w:val="24"/>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Layered System:</w:t>
      </w:r>
      <w:r w:rsidRPr="006D5A1B">
        <w:rPr>
          <w:rFonts w:ascii="Times New Roman" w:eastAsia="Times New Roman" w:hAnsi="Times New Roman" w:cs="Times New Roman"/>
          <w:sz w:val="24"/>
          <w:szCs w:val="24"/>
        </w:rPr>
        <w:t xml:space="preserve"> APIs can have multiple layers (e.g., security, load balancing) without affecting clients.</w:t>
      </w:r>
    </w:p>
    <w:p w:rsidR="006D5A1B" w:rsidRPr="006D5A1B" w:rsidRDefault="006D5A1B" w:rsidP="006D5A1B">
      <w:pPr>
        <w:numPr>
          <w:ilvl w:val="0"/>
          <w:numId w:val="24"/>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Code on Demand (optional):</w:t>
      </w:r>
      <w:r w:rsidRPr="006D5A1B">
        <w:rPr>
          <w:rFonts w:ascii="Times New Roman" w:eastAsia="Times New Roman" w:hAnsi="Times New Roman" w:cs="Times New Roman"/>
          <w:sz w:val="24"/>
          <w:szCs w:val="24"/>
        </w:rPr>
        <w:t xml:space="preserve"> Servers can send executable code (like JavaScript) to clients.</w:t>
      </w:r>
    </w:p>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pict>
          <v:rect id="_x0000_i1027" style="width:0;height:1.5pt" o:hralign="center" o:hrstd="t" o:hr="t" fillcolor="#a0a0a0" stroked="f"/>
        </w:pict>
      </w:r>
    </w:p>
    <w:p w:rsidR="006D5A1B" w:rsidRPr="006D5A1B" w:rsidRDefault="006D5A1B" w:rsidP="006D5A1B">
      <w:pPr>
        <w:spacing w:before="100" w:beforeAutospacing="1" w:after="100" w:afterAutospacing="1"/>
        <w:outlineLvl w:val="2"/>
        <w:rPr>
          <w:rFonts w:ascii="Times New Roman" w:eastAsia="Times New Roman" w:hAnsi="Times New Roman" w:cs="Times New Roman"/>
          <w:b/>
          <w:bCs/>
          <w:sz w:val="27"/>
          <w:szCs w:val="27"/>
        </w:rPr>
      </w:pPr>
      <w:r w:rsidRPr="006D5A1B">
        <w:rPr>
          <w:rFonts w:ascii="Times New Roman" w:eastAsia="Times New Roman" w:hAnsi="Times New Roman" w:cs="Times New Roman"/>
          <w:b/>
          <w:bCs/>
          <w:sz w:val="27"/>
          <w:szCs w:val="27"/>
        </w:rPr>
        <w:t>3. Asynchronous REST API Calls</w:t>
      </w:r>
    </w:p>
    <w:p w:rsidR="006D5A1B" w:rsidRPr="006D5A1B" w:rsidRDefault="006D5A1B" w:rsidP="006D5A1B">
      <w:p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Q: How can one REST endpoint call another REST API asynchronously?</w:t>
      </w:r>
      <w:r w:rsidRPr="006D5A1B">
        <w:rPr>
          <w:rFonts w:ascii="Times New Roman" w:eastAsia="Times New Roman" w:hAnsi="Times New Roman" w:cs="Times New Roman"/>
          <w:sz w:val="24"/>
          <w:szCs w:val="24"/>
        </w:rPr>
        <w:br/>
      </w:r>
      <w:r w:rsidRPr="006D5A1B">
        <w:rPr>
          <w:rFonts w:ascii="Times New Roman" w:eastAsia="Times New Roman" w:hAnsi="Times New Roman" w:cs="Times New Roman"/>
          <w:b/>
          <w:bCs/>
          <w:sz w:val="24"/>
          <w:szCs w:val="24"/>
        </w:rPr>
        <w:t>A:</w:t>
      </w:r>
    </w:p>
    <w:p w:rsidR="006D5A1B" w:rsidRPr="006D5A1B" w:rsidRDefault="006D5A1B" w:rsidP="006D5A1B">
      <w:pPr>
        <w:numPr>
          <w:ilvl w:val="0"/>
          <w:numId w:val="25"/>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 xml:space="preserve">Using </w:t>
      </w:r>
      <w:proofErr w:type="spellStart"/>
      <w:r w:rsidRPr="006D5A1B">
        <w:rPr>
          <w:rFonts w:ascii="Times New Roman" w:eastAsia="Times New Roman" w:hAnsi="Times New Roman" w:cs="Times New Roman"/>
          <w:b/>
          <w:bCs/>
          <w:sz w:val="24"/>
          <w:szCs w:val="24"/>
        </w:rPr>
        <w:t>CompletableFuture</w:t>
      </w:r>
      <w:proofErr w:type="spellEnd"/>
      <w:r w:rsidRPr="006D5A1B">
        <w:rPr>
          <w:rFonts w:ascii="Times New Roman" w:eastAsia="Times New Roman" w:hAnsi="Times New Roman" w:cs="Times New Roman"/>
          <w:b/>
          <w:bCs/>
          <w:sz w:val="24"/>
          <w:szCs w:val="24"/>
        </w:rPr>
        <w:t xml:space="preserve"> in Java:</w:t>
      </w:r>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6D5A1B">
        <w:rPr>
          <w:rFonts w:ascii="Courier New" w:eastAsia="Times New Roman" w:hAnsi="Courier New" w:cs="Courier New"/>
          <w:sz w:val="20"/>
          <w:szCs w:val="20"/>
        </w:rPr>
        <w:t>java</w:t>
      </w:r>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6D5A1B">
        <w:rPr>
          <w:rFonts w:ascii="Courier New" w:eastAsia="Times New Roman" w:hAnsi="Courier New" w:cs="Courier New"/>
          <w:sz w:val="20"/>
          <w:szCs w:val="20"/>
        </w:rPr>
        <w:t>CopyEdit</w:t>
      </w:r>
      <w:proofErr w:type="spellEnd"/>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6D5A1B">
        <w:rPr>
          <w:rFonts w:ascii="Courier New" w:eastAsia="Times New Roman" w:hAnsi="Courier New" w:cs="Courier New"/>
          <w:sz w:val="20"/>
          <w:szCs w:val="20"/>
        </w:rPr>
        <w:t>@</w:t>
      </w:r>
      <w:proofErr w:type="spellStart"/>
      <w:r w:rsidRPr="006D5A1B">
        <w:rPr>
          <w:rFonts w:ascii="Courier New" w:eastAsia="Times New Roman" w:hAnsi="Courier New" w:cs="Courier New"/>
          <w:sz w:val="20"/>
          <w:szCs w:val="20"/>
        </w:rPr>
        <w:t>Async</w:t>
      </w:r>
      <w:proofErr w:type="spellEnd"/>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6D5A1B">
        <w:rPr>
          <w:rFonts w:ascii="Courier New" w:eastAsia="Times New Roman" w:hAnsi="Courier New" w:cs="Courier New"/>
          <w:sz w:val="20"/>
          <w:szCs w:val="20"/>
        </w:rPr>
        <w:t xml:space="preserve">public </w:t>
      </w:r>
      <w:proofErr w:type="spellStart"/>
      <w:r w:rsidRPr="006D5A1B">
        <w:rPr>
          <w:rFonts w:ascii="Courier New" w:eastAsia="Times New Roman" w:hAnsi="Courier New" w:cs="Courier New"/>
          <w:sz w:val="20"/>
          <w:szCs w:val="20"/>
        </w:rPr>
        <w:t>CompletableFuture</w:t>
      </w:r>
      <w:proofErr w:type="spellEnd"/>
      <w:r w:rsidRPr="006D5A1B">
        <w:rPr>
          <w:rFonts w:ascii="Courier New" w:eastAsia="Times New Roman" w:hAnsi="Courier New" w:cs="Courier New"/>
          <w:sz w:val="20"/>
          <w:szCs w:val="20"/>
        </w:rPr>
        <w:t xml:space="preserve">&lt;String&gt; </w:t>
      </w:r>
      <w:proofErr w:type="spellStart"/>
      <w:proofErr w:type="gramStart"/>
      <w:r w:rsidRPr="006D5A1B">
        <w:rPr>
          <w:rFonts w:ascii="Courier New" w:eastAsia="Times New Roman" w:hAnsi="Courier New" w:cs="Courier New"/>
          <w:sz w:val="20"/>
          <w:szCs w:val="20"/>
        </w:rPr>
        <w:t>callAnotherAPI</w:t>
      </w:r>
      <w:proofErr w:type="spellEnd"/>
      <w:r w:rsidRPr="006D5A1B">
        <w:rPr>
          <w:rFonts w:ascii="Courier New" w:eastAsia="Times New Roman" w:hAnsi="Courier New" w:cs="Courier New"/>
          <w:sz w:val="20"/>
          <w:szCs w:val="20"/>
        </w:rPr>
        <w:t>(</w:t>
      </w:r>
      <w:proofErr w:type="gramEnd"/>
      <w:r w:rsidRPr="006D5A1B">
        <w:rPr>
          <w:rFonts w:ascii="Courier New" w:eastAsia="Times New Roman" w:hAnsi="Courier New" w:cs="Courier New"/>
          <w:sz w:val="20"/>
          <w:szCs w:val="20"/>
        </w:rPr>
        <w:t>) {</w:t>
      </w:r>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6D5A1B">
        <w:rPr>
          <w:rFonts w:ascii="Courier New" w:eastAsia="Times New Roman" w:hAnsi="Courier New" w:cs="Courier New"/>
          <w:sz w:val="20"/>
          <w:szCs w:val="20"/>
        </w:rPr>
        <w:t xml:space="preserve">    </w:t>
      </w:r>
      <w:proofErr w:type="spellStart"/>
      <w:r w:rsidRPr="006D5A1B">
        <w:rPr>
          <w:rFonts w:ascii="Courier New" w:eastAsia="Times New Roman" w:hAnsi="Courier New" w:cs="Courier New"/>
          <w:sz w:val="20"/>
          <w:szCs w:val="20"/>
        </w:rPr>
        <w:t>RestTemplate</w:t>
      </w:r>
      <w:proofErr w:type="spellEnd"/>
      <w:r w:rsidRPr="006D5A1B">
        <w:rPr>
          <w:rFonts w:ascii="Courier New" w:eastAsia="Times New Roman" w:hAnsi="Courier New" w:cs="Courier New"/>
          <w:sz w:val="20"/>
          <w:szCs w:val="20"/>
        </w:rPr>
        <w:t xml:space="preserve"> </w:t>
      </w:r>
      <w:proofErr w:type="spellStart"/>
      <w:r w:rsidRPr="006D5A1B">
        <w:rPr>
          <w:rFonts w:ascii="Courier New" w:eastAsia="Times New Roman" w:hAnsi="Courier New" w:cs="Courier New"/>
          <w:sz w:val="20"/>
          <w:szCs w:val="20"/>
        </w:rPr>
        <w:t>restTemplate</w:t>
      </w:r>
      <w:proofErr w:type="spellEnd"/>
      <w:r w:rsidRPr="006D5A1B">
        <w:rPr>
          <w:rFonts w:ascii="Courier New" w:eastAsia="Times New Roman" w:hAnsi="Courier New" w:cs="Courier New"/>
          <w:sz w:val="20"/>
          <w:szCs w:val="20"/>
        </w:rPr>
        <w:t xml:space="preserve"> = new </w:t>
      </w:r>
      <w:proofErr w:type="spellStart"/>
      <w:proofErr w:type="gramStart"/>
      <w:r w:rsidRPr="006D5A1B">
        <w:rPr>
          <w:rFonts w:ascii="Courier New" w:eastAsia="Times New Roman" w:hAnsi="Courier New" w:cs="Courier New"/>
          <w:sz w:val="20"/>
          <w:szCs w:val="20"/>
        </w:rPr>
        <w:t>RestTemplate</w:t>
      </w:r>
      <w:proofErr w:type="spellEnd"/>
      <w:r w:rsidRPr="006D5A1B">
        <w:rPr>
          <w:rFonts w:ascii="Courier New" w:eastAsia="Times New Roman" w:hAnsi="Courier New" w:cs="Courier New"/>
          <w:sz w:val="20"/>
          <w:szCs w:val="20"/>
        </w:rPr>
        <w:t>(</w:t>
      </w:r>
      <w:proofErr w:type="gramEnd"/>
      <w:r w:rsidRPr="006D5A1B">
        <w:rPr>
          <w:rFonts w:ascii="Courier New" w:eastAsia="Times New Roman" w:hAnsi="Courier New" w:cs="Courier New"/>
          <w:sz w:val="20"/>
          <w:szCs w:val="20"/>
        </w:rPr>
        <w:t>);</w:t>
      </w:r>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6D5A1B">
        <w:rPr>
          <w:rFonts w:ascii="Courier New" w:eastAsia="Times New Roman" w:hAnsi="Courier New" w:cs="Courier New"/>
          <w:sz w:val="20"/>
          <w:szCs w:val="20"/>
        </w:rPr>
        <w:lastRenderedPageBreak/>
        <w:t xml:space="preserve">    String response = </w:t>
      </w:r>
      <w:proofErr w:type="spellStart"/>
      <w:r w:rsidRPr="006D5A1B">
        <w:rPr>
          <w:rFonts w:ascii="Courier New" w:eastAsia="Times New Roman" w:hAnsi="Courier New" w:cs="Courier New"/>
          <w:sz w:val="20"/>
          <w:szCs w:val="20"/>
        </w:rPr>
        <w:t>restTemplate.getForObject</w:t>
      </w:r>
      <w:proofErr w:type="spellEnd"/>
      <w:r w:rsidRPr="006D5A1B">
        <w:rPr>
          <w:rFonts w:ascii="Courier New" w:eastAsia="Times New Roman" w:hAnsi="Courier New" w:cs="Courier New"/>
          <w:sz w:val="20"/>
          <w:szCs w:val="20"/>
        </w:rPr>
        <w:t>("https://example.com/</w:t>
      </w:r>
      <w:proofErr w:type="spellStart"/>
      <w:r w:rsidRPr="006D5A1B">
        <w:rPr>
          <w:rFonts w:ascii="Courier New" w:eastAsia="Times New Roman" w:hAnsi="Courier New" w:cs="Courier New"/>
          <w:sz w:val="20"/>
          <w:szCs w:val="20"/>
        </w:rPr>
        <w:t>api</w:t>
      </w:r>
      <w:proofErr w:type="spellEnd"/>
      <w:r w:rsidRPr="006D5A1B">
        <w:rPr>
          <w:rFonts w:ascii="Courier New" w:eastAsia="Times New Roman" w:hAnsi="Courier New" w:cs="Courier New"/>
          <w:sz w:val="20"/>
          <w:szCs w:val="20"/>
        </w:rPr>
        <w:t xml:space="preserve">", </w:t>
      </w:r>
      <w:proofErr w:type="spellStart"/>
      <w:r w:rsidRPr="006D5A1B">
        <w:rPr>
          <w:rFonts w:ascii="Courier New" w:eastAsia="Times New Roman" w:hAnsi="Courier New" w:cs="Courier New"/>
          <w:sz w:val="20"/>
          <w:szCs w:val="20"/>
        </w:rPr>
        <w:t>String.class</w:t>
      </w:r>
      <w:proofErr w:type="spellEnd"/>
      <w:r w:rsidRPr="006D5A1B">
        <w:rPr>
          <w:rFonts w:ascii="Courier New" w:eastAsia="Times New Roman" w:hAnsi="Courier New" w:cs="Courier New"/>
          <w:sz w:val="20"/>
          <w:szCs w:val="20"/>
        </w:rPr>
        <w:t>);</w:t>
      </w:r>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6D5A1B">
        <w:rPr>
          <w:rFonts w:ascii="Courier New" w:eastAsia="Times New Roman" w:hAnsi="Courier New" w:cs="Courier New"/>
          <w:sz w:val="20"/>
          <w:szCs w:val="20"/>
        </w:rPr>
        <w:t xml:space="preserve">    return </w:t>
      </w:r>
      <w:proofErr w:type="spellStart"/>
      <w:r w:rsidRPr="006D5A1B">
        <w:rPr>
          <w:rFonts w:ascii="Courier New" w:eastAsia="Times New Roman" w:hAnsi="Courier New" w:cs="Courier New"/>
          <w:sz w:val="20"/>
          <w:szCs w:val="20"/>
        </w:rPr>
        <w:t>CompletableFuture.completedFuture</w:t>
      </w:r>
      <w:proofErr w:type="spellEnd"/>
      <w:r w:rsidRPr="006D5A1B">
        <w:rPr>
          <w:rFonts w:ascii="Courier New" w:eastAsia="Times New Roman" w:hAnsi="Courier New" w:cs="Courier New"/>
          <w:sz w:val="20"/>
          <w:szCs w:val="20"/>
        </w:rPr>
        <w:t>(response);</w:t>
      </w:r>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6D5A1B">
        <w:rPr>
          <w:rFonts w:ascii="Courier New" w:eastAsia="Times New Roman" w:hAnsi="Courier New" w:cs="Courier New"/>
          <w:sz w:val="20"/>
          <w:szCs w:val="20"/>
        </w:rPr>
        <w:t>}</w:t>
      </w:r>
    </w:p>
    <w:p w:rsidR="006D5A1B" w:rsidRPr="006D5A1B" w:rsidRDefault="006D5A1B" w:rsidP="006D5A1B">
      <w:pPr>
        <w:numPr>
          <w:ilvl w:val="0"/>
          <w:numId w:val="25"/>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 xml:space="preserve">Using </w:t>
      </w:r>
      <w:proofErr w:type="spellStart"/>
      <w:r w:rsidRPr="006D5A1B">
        <w:rPr>
          <w:rFonts w:ascii="Times New Roman" w:eastAsia="Times New Roman" w:hAnsi="Times New Roman" w:cs="Times New Roman"/>
          <w:b/>
          <w:bCs/>
          <w:sz w:val="24"/>
          <w:szCs w:val="24"/>
        </w:rPr>
        <w:t>WebClient</w:t>
      </w:r>
      <w:proofErr w:type="spellEnd"/>
      <w:r w:rsidRPr="006D5A1B">
        <w:rPr>
          <w:rFonts w:ascii="Times New Roman" w:eastAsia="Times New Roman" w:hAnsi="Times New Roman" w:cs="Times New Roman"/>
          <w:b/>
          <w:bCs/>
          <w:sz w:val="24"/>
          <w:szCs w:val="24"/>
        </w:rPr>
        <w:t xml:space="preserve"> in Spring </w:t>
      </w:r>
      <w:proofErr w:type="spellStart"/>
      <w:r w:rsidRPr="006D5A1B">
        <w:rPr>
          <w:rFonts w:ascii="Times New Roman" w:eastAsia="Times New Roman" w:hAnsi="Times New Roman" w:cs="Times New Roman"/>
          <w:b/>
          <w:bCs/>
          <w:sz w:val="24"/>
          <w:szCs w:val="24"/>
        </w:rPr>
        <w:t>WebFlux</w:t>
      </w:r>
      <w:proofErr w:type="spellEnd"/>
      <w:r w:rsidRPr="006D5A1B">
        <w:rPr>
          <w:rFonts w:ascii="Times New Roman" w:eastAsia="Times New Roman" w:hAnsi="Times New Roman" w:cs="Times New Roman"/>
          <w:b/>
          <w:bCs/>
          <w:sz w:val="24"/>
          <w:szCs w:val="24"/>
        </w:rPr>
        <w:t xml:space="preserve"> (non-blocking):</w:t>
      </w:r>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6D5A1B">
        <w:rPr>
          <w:rFonts w:ascii="Courier New" w:eastAsia="Times New Roman" w:hAnsi="Courier New" w:cs="Courier New"/>
          <w:sz w:val="20"/>
          <w:szCs w:val="20"/>
        </w:rPr>
        <w:t>java</w:t>
      </w:r>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6D5A1B">
        <w:rPr>
          <w:rFonts w:ascii="Courier New" w:eastAsia="Times New Roman" w:hAnsi="Courier New" w:cs="Courier New"/>
          <w:sz w:val="20"/>
          <w:szCs w:val="20"/>
        </w:rPr>
        <w:t>CopyEdit</w:t>
      </w:r>
      <w:proofErr w:type="spellEnd"/>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6D5A1B">
        <w:rPr>
          <w:rFonts w:ascii="Courier New" w:eastAsia="Times New Roman" w:hAnsi="Courier New" w:cs="Courier New"/>
          <w:sz w:val="20"/>
          <w:szCs w:val="20"/>
        </w:rPr>
        <w:t>WebClient</w:t>
      </w:r>
      <w:proofErr w:type="spellEnd"/>
      <w:r w:rsidRPr="006D5A1B">
        <w:rPr>
          <w:rFonts w:ascii="Courier New" w:eastAsia="Times New Roman" w:hAnsi="Courier New" w:cs="Courier New"/>
          <w:sz w:val="20"/>
          <w:szCs w:val="20"/>
        </w:rPr>
        <w:t xml:space="preserve"> </w:t>
      </w:r>
      <w:proofErr w:type="spellStart"/>
      <w:r w:rsidRPr="006D5A1B">
        <w:rPr>
          <w:rFonts w:ascii="Courier New" w:eastAsia="Times New Roman" w:hAnsi="Courier New" w:cs="Courier New"/>
          <w:sz w:val="20"/>
          <w:szCs w:val="20"/>
        </w:rPr>
        <w:t>webClient</w:t>
      </w:r>
      <w:proofErr w:type="spellEnd"/>
      <w:r w:rsidRPr="006D5A1B">
        <w:rPr>
          <w:rFonts w:ascii="Courier New" w:eastAsia="Times New Roman" w:hAnsi="Courier New" w:cs="Courier New"/>
          <w:sz w:val="20"/>
          <w:szCs w:val="20"/>
        </w:rPr>
        <w:t xml:space="preserve"> = </w:t>
      </w:r>
      <w:proofErr w:type="spellStart"/>
      <w:r w:rsidRPr="006D5A1B">
        <w:rPr>
          <w:rFonts w:ascii="Courier New" w:eastAsia="Times New Roman" w:hAnsi="Courier New" w:cs="Courier New"/>
          <w:sz w:val="20"/>
          <w:szCs w:val="20"/>
        </w:rPr>
        <w:t>WebClient.create</w:t>
      </w:r>
      <w:proofErr w:type="spellEnd"/>
      <w:r w:rsidRPr="006D5A1B">
        <w:rPr>
          <w:rFonts w:ascii="Courier New" w:eastAsia="Times New Roman" w:hAnsi="Courier New" w:cs="Courier New"/>
          <w:sz w:val="20"/>
          <w:szCs w:val="20"/>
        </w:rPr>
        <w:t>();</w:t>
      </w:r>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6D5A1B">
        <w:rPr>
          <w:rFonts w:ascii="Courier New" w:eastAsia="Times New Roman" w:hAnsi="Courier New" w:cs="Courier New"/>
          <w:sz w:val="20"/>
          <w:szCs w:val="20"/>
        </w:rPr>
        <w:t xml:space="preserve">Mono&lt;String&gt; response = </w:t>
      </w:r>
      <w:proofErr w:type="spellStart"/>
      <w:proofErr w:type="gramStart"/>
      <w:r w:rsidRPr="006D5A1B">
        <w:rPr>
          <w:rFonts w:ascii="Courier New" w:eastAsia="Times New Roman" w:hAnsi="Courier New" w:cs="Courier New"/>
          <w:sz w:val="20"/>
          <w:szCs w:val="20"/>
        </w:rPr>
        <w:t>webClient.get</w:t>
      </w:r>
      <w:proofErr w:type="spellEnd"/>
      <w:r w:rsidRPr="006D5A1B">
        <w:rPr>
          <w:rFonts w:ascii="Courier New" w:eastAsia="Times New Roman" w:hAnsi="Courier New" w:cs="Courier New"/>
          <w:sz w:val="20"/>
          <w:szCs w:val="20"/>
        </w:rPr>
        <w:t>(</w:t>
      </w:r>
      <w:proofErr w:type="gramEnd"/>
      <w:r w:rsidRPr="006D5A1B">
        <w:rPr>
          <w:rFonts w:ascii="Courier New" w:eastAsia="Times New Roman" w:hAnsi="Courier New" w:cs="Courier New"/>
          <w:sz w:val="20"/>
          <w:szCs w:val="20"/>
        </w:rPr>
        <w:t>)</w:t>
      </w:r>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6D5A1B">
        <w:rPr>
          <w:rFonts w:ascii="Courier New" w:eastAsia="Times New Roman" w:hAnsi="Courier New" w:cs="Courier New"/>
          <w:sz w:val="20"/>
          <w:szCs w:val="20"/>
        </w:rPr>
        <w:t xml:space="preserve">        </w:t>
      </w:r>
      <w:proofErr w:type="gramStart"/>
      <w:r w:rsidRPr="006D5A1B">
        <w:rPr>
          <w:rFonts w:ascii="Courier New" w:eastAsia="Times New Roman" w:hAnsi="Courier New" w:cs="Courier New"/>
          <w:sz w:val="20"/>
          <w:szCs w:val="20"/>
        </w:rPr>
        <w:t>.</w:t>
      </w:r>
      <w:proofErr w:type="spellStart"/>
      <w:r w:rsidRPr="006D5A1B">
        <w:rPr>
          <w:rFonts w:ascii="Courier New" w:eastAsia="Times New Roman" w:hAnsi="Courier New" w:cs="Courier New"/>
          <w:sz w:val="20"/>
          <w:szCs w:val="20"/>
        </w:rPr>
        <w:t>uri</w:t>
      </w:r>
      <w:proofErr w:type="spellEnd"/>
      <w:r w:rsidRPr="006D5A1B">
        <w:rPr>
          <w:rFonts w:ascii="Courier New" w:eastAsia="Times New Roman" w:hAnsi="Courier New" w:cs="Courier New"/>
          <w:sz w:val="20"/>
          <w:szCs w:val="20"/>
        </w:rPr>
        <w:t>("https://example.com</w:t>
      </w:r>
      <w:proofErr w:type="gramEnd"/>
      <w:r w:rsidRPr="006D5A1B">
        <w:rPr>
          <w:rFonts w:ascii="Courier New" w:eastAsia="Times New Roman" w:hAnsi="Courier New" w:cs="Courier New"/>
          <w:sz w:val="20"/>
          <w:szCs w:val="20"/>
        </w:rPr>
        <w:t>/</w:t>
      </w:r>
      <w:proofErr w:type="spellStart"/>
      <w:r w:rsidRPr="006D5A1B">
        <w:rPr>
          <w:rFonts w:ascii="Courier New" w:eastAsia="Times New Roman" w:hAnsi="Courier New" w:cs="Courier New"/>
          <w:sz w:val="20"/>
          <w:szCs w:val="20"/>
        </w:rPr>
        <w:t>api</w:t>
      </w:r>
      <w:proofErr w:type="spellEnd"/>
      <w:r w:rsidRPr="006D5A1B">
        <w:rPr>
          <w:rFonts w:ascii="Courier New" w:eastAsia="Times New Roman" w:hAnsi="Courier New" w:cs="Courier New"/>
          <w:sz w:val="20"/>
          <w:szCs w:val="20"/>
        </w:rPr>
        <w:t>")</w:t>
      </w:r>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6D5A1B">
        <w:rPr>
          <w:rFonts w:ascii="Courier New" w:eastAsia="Times New Roman" w:hAnsi="Courier New" w:cs="Courier New"/>
          <w:sz w:val="20"/>
          <w:szCs w:val="20"/>
        </w:rPr>
        <w:t xml:space="preserve">        </w:t>
      </w:r>
      <w:proofErr w:type="gramStart"/>
      <w:r w:rsidRPr="006D5A1B">
        <w:rPr>
          <w:rFonts w:ascii="Courier New" w:eastAsia="Times New Roman" w:hAnsi="Courier New" w:cs="Courier New"/>
          <w:sz w:val="20"/>
          <w:szCs w:val="20"/>
        </w:rPr>
        <w:t>.retrieve</w:t>
      </w:r>
      <w:proofErr w:type="gramEnd"/>
      <w:r w:rsidRPr="006D5A1B">
        <w:rPr>
          <w:rFonts w:ascii="Courier New" w:eastAsia="Times New Roman" w:hAnsi="Courier New" w:cs="Courier New"/>
          <w:sz w:val="20"/>
          <w:szCs w:val="20"/>
        </w:rPr>
        <w:t>()</w:t>
      </w:r>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6D5A1B">
        <w:rPr>
          <w:rFonts w:ascii="Courier New" w:eastAsia="Times New Roman" w:hAnsi="Courier New" w:cs="Courier New"/>
          <w:sz w:val="20"/>
          <w:szCs w:val="20"/>
        </w:rPr>
        <w:t xml:space="preserve">        </w:t>
      </w:r>
      <w:proofErr w:type="gramStart"/>
      <w:r w:rsidRPr="006D5A1B">
        <w:rPr>
          <w:rFonts w:ascii="Courier New" w:eastAsia="Times New Roman" w:hAnsi="Courier New" w:cs="Courier New"/>
          <w:sz w:val="20"/>
          <w:szCs w:val="20"/>
        </w:rPr>
        <w:t>.</w:t>
      </w:r>
      <w:proofErr w:type="spellStart"/>
      <w:r w:rsidRPr="006D5A1B">
        <w:rPr>
          <w:rFonts w:ascii="Courier New" w:eastAsia="Times New Roman" w:hAnsi="Courier New" w:cs="Courier New"/>
          <w:sz w:val="20"/>
          <w:szCs w:val="20"/>
        </w:rPr>
        <w:t>bodyToMono</w:t>
      </w:r>
      <w:proofErr w:type="spellEnd"/>
      <w:proofErr w:type="gramEnd"/>
      <w:r w:rsidRPr="006D5A1B">
        <w:rPr>
          <w:rFonts w:ascii="Courier New" w:eastAsia="Times New Roman" w:hAnsi="Courier New" w:cs="Courier New"/>
          <w:sz w:val="20"/>
          <w:szCs w:val="20"/>
        </w:rPr>
        <w:t>(</w:t>
      </w:r>
      <w:proofErr w:type="spellStart"/>
      <w:r w:rsidRPr="006D5A1B">
        <w:rPr>
          <w:rFonts w:ascii="Courier New" w:eastAsia="Times New Roman" w:hAnsi="Courier New" w:cs="Courier New"/>
          <w:sz w:val="20"/>
          <w:szCs w:val="20"/>
        </w:rPr>
        <w:t>String.class</w:t>
      </w:r>
      <w:proofErr w:type="spellEnd"/>
      <w:r w:rsidRPr="006D5A1B">
        <w:rPr>
          <w:rFonts w:ascii="Courier New" w:eastAsia="Times New Roman" w:hAnsi="Courier New" w:cs="Courier New"/>
          <w:sz w:val="20"/>
          <w:szCs w:val="20"/>
        </w:rPr>
        <w:t>);</w:t>
      </w:r>
    </w:p>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pict>
          <v:rect id="_x0000_i1028" style="width:0;height:1.5pt" o:hralign="center" o:hrstd="t" o:hr="t" fillcolor="#a0a0a0" stroked="f"/>
        </w:pict>
      </w:r>
    </w:p>
    <w:p w:rsidR="006D5A1B" w:rsidRPr="006D5A1B" w:rsidRDefault="006D5A1B" w:rsidP="006D5A1B">
      <w:pPr>
        <w:spacing w:before="100" w:beforeAutospacing="1" w:after="100" w:afterAutospacing="1"/>
        <w:outlineLvl w:val="2"/>
        <w:rPr>
          <w:rFonts w:ascii="Times New Roman" w:eastAsia="Times New Roman" w:hAnsi="Times New Roman" w:cs="Times New Roman"/>
          <w:b/>
          <w:bCs/>
          <w:sz w:val="27"/>
          <w:szCs w:val="27"/>
        </w:rPr>
      </w:pPr>
      <w:r w:rsidRPr="006D5A1B">
        <w:rPr>
          <w:rFonts w:ascii="Times New Roman" w:eastAsia="Times New Roman" w:hAnsi="Times New Roman" w:cs="Times New Roman"/>
          <w:b/>
          <w:bCs/>
          <w:sz w:val="27"/>
          <w:szCs w:val="27"/>
        </w:rPr>
        <w:t>4. Action Triggers in Messaging Tools</w:t>
      </w:r>
    </w:p>
    <w:p w:rsidR="006D5A1B" w:rsidRPr="006D5A1B" w:rsidRDefault="006D5A1B" w:rsidP="006D5A1B">
      <w:p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 xml:space="preserve">Q: How are actions triggered in messaging tools like Kafka and </w:t>
      </w:r>
      <w:proofErr w:type="spellStart"/>
      <w:r w:rsidRPr="006D5A1B">
        <w:rPr>
          <w:rFonts w:ascii="Times New Roman" w:eastAsia="Times New Roman" w:hAnsi="Times New Roman" w:cs="Times New Roman"/>
          <w:b/>
          <w:bCs/>
          <w:sz w:val="24"/>
          <w:szCs w:val="24"/>
        </w:rPr>
        <w:t>RabbitMQ</w:t>
      </w:r>
      <w:proofErr w:type="spellEnd"/>
      <w:r w:rsidRPr="006D5A1B">
        <w:rPr>
          <w:rFonts w:ascii="Times New Roman" w:eastAsia="Times New Roman" w:hAnsi="Times New Roman" w:cs="Times New Roman"/>
          <w:b/>
          <w:bCs/>
          <w:sz w:val="24"/>
          <w:szCs w:val="24"/>
        </w:rPr>
        <w:t>?</w:t>
      </w:r>
      <w:r w:rsidRPr="006D5A1B">
        <w:rPr>
          <w:rFonts w:ascii="Times New Roman" w:eastAsia="Times New Roman" w:hAnsi="Times New Roman" w:cs="Times New Roman"/>
          <w:sz w:val="24"/>
          <w:szCs w:val="24"/>
        </w:rPr>
        <w:br/>
      </w:r>
      <w:r w:rsidRPr="006D5A1B">
        <w:rPr>
          <w:rFonts w:ascii="Times New Roman" w:eastAsia="Times New Roman" w:hAnsi="Times New Roman" w:cs="Times New Roman"/>
          <w:b/>
          <w:bCs/>
          <w:sz w:val="24"/>
          <w:szCs w:val="24"/>
        </w:rPr>
        <w:t>A:</w:t>
      </w:r>
    </w:p>
    <w:p w:rsidR="006D5A1B" w:rsidRPr="006D5A1B" w:rsidRDefault="006D5A1B" w:rsidP="006D5A1B">
      <w:pPr>
        <w:numPr>
          <w:ilvl w:val="0"/>
          <w:numId w:val="26"/>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Kafka:</w:t>
      </w:r>
      <w:r w:rsidRPr="006D5A1B">
        <w:rPr>
          <w:rFonts w:ascii="Times New Roman" w:eastAsia="Times New Roman" w:hAnsi="Times New Roman" w:cs="Times New Roman"/>
          <w:sz w:val="24"/>
          <w:szCs w:val="24"/>
        </w:rPr>
        <w:t xml:space="preserve"> Consumers subscribe to topics and process messages when they arrive.</w:t>
      </w:r>
    </w:p>
    <w:p w:rsidR="006D5A1B" w:rsidRPr="006D5A1B" w:rsidRDefault="006D5A1B" w:rsidP="006D5A1B">
      <w:pPr>
        <w:numPr>
          <w:ilvl w:val="0"/>
          <w:numId w:val="26"/>
        </w:numPr>
        <w:spacing w:before="100" w:beforeAutospacing="1" w:after="100" w:afterAutospacing="1"/>
        <w:rPr>
          <w:rFonts w:ascii="Times New Roman" w:eastAsia="Times New Roman" w:hAnsi="Times New Roman" w:cs="Times New Roman"/>
          <w:sz w:val="24"/>
          <w:szCs w:val="24"/>
        </w:rPr>
      </w:pPr>
      <w:proofErr w:type="spellStart"/>
      <w:r w:rsidRPr="006D5A1B">
        <w:rPr>
          <w:rFonts w:ascii="Times New Roman" w:eastAsia="Times New Roman" w:hAnsi="Times New Roman" w:cs="Times New Roman"/>
          <w:b/>
          <w:bCs/>
          <w:sz w:val="24"/>
          <w:szCs w:val="24"/>
        </w:rPr>
        <w:t>RabbitMQ</w:t>
      </w:r>
      <w:proofErr w:type="spellEnd"/>
      <w:r w:rsidRPr="006D5A1B">
        <w:rPr>
          <w:rFonts w:ascii="Times New Roman" w:eastAsia="Times New Roman" w:hAnsi="Times New Roman" w:cs="Times New Roman"/>
          <w:b/>
          <w:bCs/>
          <w:sz w:val="24"/>
          <w:szCs w:val="24"/>
        </w:rPr>
        <w:t>:</w:t>
      </w:r>
      <w:r w:rsidRPr="006D5A1B">
        <w:rPr>
          <w:rFonts w:ascii="Times New Roman" w:eastAsia="Times New Roman" w:hAnsi="Times New Roman" w:cs="Times New Roman"/>
          <w:sz w:val="24"/>
          <w:szCs w:val="24"/>
        </w:rPr>
        <w:t xml:space="preserve"> Uses exchanges, queues, and bindings to route messages based on routing keys.</w:t>
      </w:r>
    </w:p>
    <w:p w:rsidR="006D5A1B" w:rsidRPr="006D5A1B" w:rsidRDefault="006D5A1B" w:rsidP="006D5A1B">
      <w:pPr>
        <w:numPr>
          <w:ilvl w:val="0"/>
          <w:numId w:val="26"/>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Trigger Mechanism:</w:t>
      </w:r>
    </w:p>
    <w:p w:rsidR="006D5A1B" w:rsidRPr="006D5A1B" w:rsidRDefault="006D5A1B" w:rsidP="006D5A1B">
      <w:pPr>
        <w:numPr>
          <w:ilvl w:val="1"/>
          <w:numId w:val="26"/>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t>Events/messages are pushed into a queue/topic.</w:t>
      </w:r>
    </w:p>
    <w:p w:rsidR="006D5A1B" w:rsidRPr="006D5A1B" w:rsidRDefault="006D5A1B" w:rsidP="006D5A1B">
      <w:pPr>
        <w:numPr>
          <w:ilvl w:val="1"/>
          <w:numId w:val="26"/>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t>Listeners (consumers) pick up the event asynchronously.</w:t>
      </w:r>
    </w:p>
    <w:p w:rsidR="006D5A1B" w:rsidRPr="006D5A1B" w:rsidRDefault="006D5A1B" w:rsidP="006D5A1B">
      <w:pPr>
        <w:numPr>
          <w:ilvl w:val="1"/>
          <w:numId w:val="26"/>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t>Actions are executed based on message payload (e.g., updating a database, sending notifications).</w:t>
      </w:r>
    </w:p>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pict>
          <v:rect id="_x0000_i1029" style="width:0;height:1.5pt" o:hralign="center" o:hrstd="t" o:hr="t" fillcolor="#a0a0a0" stroked="f"/>
        </w:pict>
      </w:r>
    </w:p>
    <w:p w:rsidR="006D5A1B" w:rsidRPr="006D5A1B" w:rsidRDefault="006D5A1B" w:rsidP="006D5A1B">
      <w:pPr>
        <w:spacing w:before="100" w:beforeAutospacing="1" w:after="100" w:afterAutospacing="1"/>
        <w:outlineLvl w:val="2"/>
        <w:rPr>
          <w:rFonts w:ascii="Times New Roman" w:eastAsia="Times New Roman" w:hAnsi="Times New Roman" w:cs="Times New Roman"/>
          <w:b/>
          <w:bCs/>
          <w:sz w:val="27"/>
          <w:szCs w:val="27"/>
        </w:rPr>
      </w:pPr>
      <w:r w:rsidRPr="006D5A1B">
        <w:rPr>
          <w:rFonts w:ascii="Times New Roman" w:eastAsia="Times New Roman" w:hAnsi="Times New Roman" w:cs="Times New Roman"/>
          <w:b/>
          <w:bCs/>
          <w:sz w:val="27"/>
          <w:szCs w:val="27"/>
        </w:rPr>
        <w:t>5. Design Patterns</w:t>
      </w:r>
    </w:p>
    <w:p w:rsidR="006D5A1B" w:rsidRPr="006D5A1B" w:rsidRDefault="006D5A1B" w:rsidP="006D5A1B">
      <w:p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 xml:space="preserve">Q: Which design patterns are commonly used in </w:t>
      </w:r>
      <w:proofErr w:type="spellStart"/>
      <w:r w:rsidRPr="006D5A1B">
        <w:rPr>
          <w:rFonts w:ascii="Times New Roman" w:eastAsia="Times New Roman" w:hAnsi="Times New Roman" w:cs="Times New Roman"/>
          <w:b/>
          <w:bCs/>
          <w:sz w:val="24"/>
          <w:szCs w:val="24"/>
        </w:rPr>
        <w:t>microservices</w:t>
      </w:r>
      <w:proofErr w:type="spellEnd"/>
      <w:r w:rsidRPr="006D5A1B">
        <w:rPr>
          <w:rFonts w:ascii="Times New Roman" w:eastAsia="Times New Roman" w:hAnsi="Times New Roman" w:cs="Times New Roman"/>
          <w:b/>
          <w:bCs/>
          <w:sz w:val="24"/>
          <w:szCs w:val="24"/>
        </w:rPr>
        <w:t>?</w:t>
      </w:r>
      <w:r w:rsidRPr="006D5A1B">
        <w:rPr>
          <w:rFonts w:ascii="Times New Roman" w:eastAsia="Times New Roman" w:hAnsi="Times New Roman" w:cs="Times New Roman"/>
          <w:sz w:val="24"/>
          <w:szCs w:val="24"/>
        </w:rPr>
        <w:br/>
      </w:r>
      <w:r w:rsidRPr="006D5A1B">
        <w:rPr>
          <w:rFonts w:ascii="Times New Roman" w:eastAsia="Times New Roman" w:hAnsi="Times New Roman" w:cs="Times New Roman"/>
          <w:b/>
          <w:bCs/>
          <w:sz w:val="24"/>
          <w:szCs w:val="24"/>
        </w:rPr>
        <w:t>A:</w:t>
      </w:r>
    </w:p>
    <w:p w:rsidR="006D5A1B" w:rsidRPr="006D5A1B" w:rsidRDefault="006D5A1B" w:rsidP="006D5A1B">
      <w:pPr>
        <w:numPr>
          <w:ilvl w:val="0"/>
          <w:numId w:val="27"/>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Singleton</w:t>
      </w:r>
      <w:r w:rsidRPr="006D5A1B">
        <w:rPr>
          <w:rFonts w:ascii="Times New Roman" w:eastAsia="Times New Roman" w:hAnsi="Times New Roman" w:cs="Times New Roman"/>
          <w:sz w:val="24"/>
          <w:szCs w:val="24"/>
        </w:rPr>
        <w:t xml:space="preserve"> (for instance management)</w:t>
      </w:r>
    </w:p>
    <w:p w:rsidR="006D5A1B" w:rsidRPr="006D5A1B" w:rsidRDefault="006D5A1B" w:rsidP="006D5A1B">
      <w:pPr>
        <w:numPr>
          <w:ilvl w:val="0"/>
          <w:numId w:val="27"/>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Factory Pattern</w:t>
      </w:r>
      <w:r w:rsidRPr="006D5A1B">
        <w:rPr>
          <w:rFonts w:ascii="Times New Roman" w:eastAsia="Times New Roman" w:hAnsi="Times New Roman" w:cs="Times New Roman"/>
          <w:sz w:val="24"/>
          <w:szCs w:val="24"/>
        </w:rPr>
        <w:t xml:space="preserve"> (for object creation)</w:t>
      </w:r>
    </w:p>
    <w:p w:rsidR="006D5A1B" w:rsidRPr="006D5A1B" w:rsidRDefault="006D5A1B" w:rsidP="006D5A1B">
      <w:pPr>
        <w:numPr>
          <w:ilvl w:val="0"/>
          <w:numId w:val="27"/>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Observer Pattern</w:t>
      </w:r>
      <w:r w:rsidRPr="006D5A1B">
        <w:rPr>
          <w:rFonts w:ascii="Times New Roman" w:eastAsia="Times New Roman" w:hAnsi="Times New Roman" w:cs="Times New Roman"/>
          <w:sz w:val="24"/>
          <w:szCs w:val="24"/>
        </w:rPr>
        <w:t xml:space="preserve"> (event-driven systems)</w:t>
      </w:r>
    </w:p>
    <w:p w:rsidR="006D5A1B" w:rsidRPr="006D5A1B" w:rsidRDefault="006D5A1B" w:rsidP="006D5A1B">
      <w:pPr>
        <w:numPr>
          <w:ilvl w:val="0"/>
          <w:numId w:val="27"/>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Circuit Breaker</w:t>
      </w:r>
      <w:r w:rsidRPr="006D5A1B">
        <w:rPr>
          <w:rFonts w:ascii="Times New Roman" w:eastAsia="Times New Roman" w:hAnsi="Times New Roman" w:cs="Times New Roman"/>
          <w:sz w:val="24"/>
          <w:szCs w:val="24"/>
        </w:rPr>
        <w:t xml:space="preserve"> (prevents cascading failures)</w:t>
      </w:r>
    </w:p>
    <w:p w:rsidR="006D5A1B" w:rsidRPr="006D5A1B" w:rsidRDefault="006D5A1B" w:rsidP="006D5A1B">
      <w:pPr>
        <w:numPr>
          <w:ilvl w:val="0"/>
          <w:numId w:val="27"/>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API Gateway Pattern</w:t>
      </w:r>
      <w:r w:rsidRPr="006D5A1B">
        <w:rPr>
          <w:rFonts w:ascii="Times New Roman" w:eastAsia="Times New Roman" w:hAnsi="Times New Roman" w:cs="Times New Roman"/>
          <w:sz w:val="24"/>
          <w:szCs w:val="24"/>
        </w:rPr>
        <w:t xml:space="preserve"> (manages multiple services)</w:t>
      </w:r>
    </w:p>
    <w:p w:rsidR="006D5A1B" w:rsidRPr="006D5A1B" w:rsidRDefault="006D5A1B" w:rsidP="006D5A1B">
      <w:pPr>
        <w:numPr>
          <w:ilvl w:val="0"/>
          <w:numId w:val="27"/>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Strangler Pattern</w:t>
      </w:r>
      <w:r w:rsidRPr="006D5A1B">
        <w:rPr>
          <w:rFonts w:ascii="Times New Roman" w:eastAsia="Times New Roman" w:hAnsi="Times New Roman" w:cs="Times New Roman"/>
          <w:sz w:val="24"/>
          <w:szCs w:val="24"/>
        </w:rPr>
        <w:t xml:space="preserve"> (for migrating monoliths to </w:t>
      </w:r>
      <w:proofErr w:type="spellStart"/>
      <w:r w:rsidRPr="006D5A1B">
        <w:rPr>
          <w:rFonts w:ascii="Times New Roman" w:eastAsia="Times New Roman" w:hAnsi="Times New Roman" w:cs="Times New Roman"/>
          <w:sz w:val="24"/>
          <w:szCs w:val="24"/>
        </w:rPr>
        <w:t>microservices</w:t>
      </w:r>
      <w:proofErr w:type="spellEnd"/>
      <w:r w:rsidRPr="006D5A1B">
        <w:rPr>
          <w:rFonts w:ascii="Times New Roman" w:eastAsia="Times New Roman" w:hAnsi="Times New Roman" w:cs="Times New Roman"/>
          <w:sz w:val="24"/>
          <w:szCs w:val="24"/>
        </w:rPr>
        <w:t>)</w:t>
      </w:r>
    </w:p>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pict>
          <v:rect id="_x0000_i1030" style="width:0;height:1.5pt" o:hralign="center" o:hrstd="t" o:hr="t" fillcolor="#a0a0a0" stroked="f"/>
        </w:pict>
      </w:r>
    </w:p>
    <w:p w:rsidR="006D5A1B" w:rsidRPr="006D5A1B" w:rsidRDefault="006D5A1B" w:rsidP="006D5A1B">
      <w:pPr>
        <w:spacing w:before="100" w:beforeAutospacing="1" w:after="100" w:afterAutospacing="1"/>
        <w:outlineLvl w:val="2"/>
        <w:rPr>
          <w:rFonts w:ascii="Times New Roman" w:eastAsia="Times New Roman" w:hAnsi="Times New Roman" w:cs="Times New Roman"/>
          <w:b/>
          <w:bCs/>
          <w:sz w:val="27"/>
          <w:szCs w:val="27"/>
        </w:rPr>
      </w:pPr>
      <w:r w:rsidRPr="006D5A1B">
        <w:rPr>
          <w:rFonts w:ascii="Times New Roman" w:eastAsia="Times New Roman" w:hAnsi="Times New Roman" w:cs="Times New Roman"/>
          <w:b/>
          <w:bCs/>
          <w:sz w:val="27"/>
          <w:szCs w:val="27"/>
        </w:rPr>
        <w:t xml:space="preserve">6. </w:t>
      </w:r>
      <w:proofErr w:type="spellStart"/>
      <w:r w:rsidRPr="006D5A1B">
        <w:rPr>
          <w:rFonts w:ascii="Times New Roman" w:eastAsia="Times New Roman" w:hAnsi="Times New Roman" w:cs="Times New Roman"/>
          <w:b/>
          <w:bCs/>
          <w:sz w:val="27"/>
          <w:szCs w:val="27"/>
        </w:rPr>
        <w:t>ArrayList</w:t>
      </w:r>
      <w:proofErr w:type="spellEnd"/>
    </w:p>
    <w:p w:rsidR="006D5A1B" w:rsidRPr="006D5A1B" w:rsidRDefault="006D5A1B" w:rsidP="006D5A1B">
      <w:p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lastRenderedPageBreak/>
        <w:t xml:space="preserve">Q: What is an </w:t>
      </w:r>
      <w:proofErr w:type="spellStart"/>
      <w:r w:rsidRPr="006D5A1B">
        <w:rPr>
          <w:rFonts w:ascii="Times New Roman" w:eastAsia="Times New Roman" w:hAnsi="Times New Roman" w:cs="Times New Roman"/>
          <w:b/>
          <w:bCs/>
          <w:sz w:val="24"/>
          <w:szCs w:val="24"/>
        </w:rPr>
        <w:t>ArrayList</w:t>
      </w:r>
      <w:proofErr w:type="spellEnd"/>
      <w:r w:rsidRPr="006D5A1B">
        <w:rPr>
          <w:rFonts w:ascii="Times New Roman" w:eastAsia="Times New Roman" w:hAnsi="Times New Roman" w:cs="Times New Roman"/>
          <w:b/>
          <w:bCs/>
          <w:sz w:val="24"/>
          <w:szCs w:val="24"/>
        </w:rPr>
        <w:t>, and how does it differ from a simple array?</w:t>
      </w:r>
      <w:r w:rsidRPr="006D5A1B">
        <w:rPr>
          <w:rFonts w:ascii="Times New Roman" w:eastAsia="Times New Roman" w:hAnsi="Times New Roman" w:cs="Times New Roman"/>
          <w:sz w:val="24"/>
          <w:szCs w:val="24"/>
        </w:rPr>
        <w:br/>
      </w:r>
      <w:r w:rsidRPr="006D5A1B">
        <w:rPr>
          <w:rFonts w:ascii="Times New Roman" w:eastAsia="Times New Roman" w:hAnsi="Times New Roman" w:cs="Times New Roman"/>
          <w:b/>
          <w:bCs/>
          <w:sz w:val="24"/>
          <w:szCs w:val="24"/>
        </w:rPr>
        <w:t>A:</w:t>
      </w:r>
    </w:p>
    <w:p w:rsidR="006D5A1B" w:rsidRPr="006D5A1B" w:rsidRDefault="006D5A1B" w:rsidP="006D5A1B">
      <w:pPr>
        <w:numPr>
          <w:ilvl w:val="0"/>
          <w:numId w:val="28"/>
        </w:numPr>
        <w:spacing w:before="100" w:beforeAutospacing="1" w:after="100" w:afterAutospacing="1"/>
        <w:rPr>
          <w:rFonts w:ascii="Times New Roman" w:eastAsia="Times New Roman" w:hAnsi="Times New Roman" w:cs="Times New Roman"/>
          <w:sz w:val="24"/>
          <w:szCs w:val="24"/>
        </w:rPr>
      </w:pPr>
      <w:proofErr w:type="spellStart"/>
      <w:r w:rsidRPr="006D5A1B">
        <w:rPr>
          <w:rFonts w:ascii="Times New Roman" w:eastAsia="Times New Roman" w:hAnsi="Times New Roman" w:cs="Times New Roman"/>
          <w:b/>
          <w:bCs/>
          <w:sz w:val="24"/>
          <w:szCs w:val="24"/>
        </w:rPr>
        <w:t>ArrayList</w:t>
      </w:r>
      <w:proofErr w:type="spellEnd"/>
      <w:r w:rsidRPr="006D5A1B">
        <w:rPr>
          <w:rFonts w:ascii="Times New Roman" w:eastAsia="Times New Roman" w:hAnsi="Times New Roman" w:cs="Times New Roman"/>
          <w:sz w:val="24"/>
          <w:szCs w:val="24"/>
        </w:rPr>
        <w:t xml:space="preserve"> is a dynamic array that grows automatically, whereas arrays have a fixed size.</w:t>
      </w:r>
    </w:p>
    <w:p w:rsidR="006D5A1B" w:rsidRPr="006D5A1B" w:rsidRDefault="006D5A1B" w:rsidP="006D5A1B">
      <w:pPr>
        <w:numPr>
          <w:ilvl w:val="0"/>
          <w:numId w:val="28"/>
        </w:numPr>
        <w:spacing w:before="100" w:beforeAutospacing="1" w:after="100" w:afterAutospacing="1"/>
        <w:rPr>
          <w:rFonts w:ascii="Times New Roman" w:eastAsia="Times New Roman" w:hAnsi="Times New Roman" w:cs="Times New Roman"/>
          <w:sz w:val="24"/>
          <w:szCs w:val="24"/>
        </w:rPr>
      </w:pPr>
      <w:proofErr w:type="spellStart"/>
      <w:r w:rsidRPr="006D5A1B">
        <w:rPr>
          <w:rFonts w:ascii="Times New Roman" w:eastAsia="Times New Roman" w:hAnsi="Times New Roman" w:cs="Times New Roman"/>
          <w:sz w:val="24"/>
          <w:szCs w:val="24"/>
        </w:rPr>
        <w:t>ArrayList</w:t>
      </w:r>
      <w:proofErr w:type="spellEnd"/>
      <w:r w:rsidRPr="006D5A1B">
        <w:rPr>
          <w:rFonts w:ascii="Times New Roman" w:eastAsia="Times New Roman" w:hAnsi="Times New Roman" w:cs="Times New Roman"/>
          <w:sz w:val="24"/>
          <w:szCs w:val="24"/>
        </w:rPr>
        <w:t xml:space="preserve"> provides methods like </w:t>
      </w:r>
      <w:proofErr w:type="gramStart"/>
      <w:r w:rsidRPr="006D5A1B">
        <w:rPr>
          <w:rFonts w:ascii="Courier New" w:eastAsia="Times New Roman" w:hAnsi="Courier New" w:cs="Courier New"/>
          <w:sz w:val="20"/>
          <w:szCs w:val="20"/>
        </w:rPr>
        <w:t>add(</w:t>
      </w:r>
      <w:proofErr w:type="gramEnd"/>
      <w:r w:rsidRPr="006D5A1B">
        <w:rPr>
          <w:rFonts w:ascii="Courier New" w:eastAsia="Times New Roman" w:hAnsi="Courier New" w:cs="Courier New"/>
          <w:sz w:val="20"/>
          <w:szCs w:val="20"/>
        </w:rPr>
        <w:t>)</w:t>
      </w:r>
      <w:r w:rsidRPr="006D5A1B">
        <w:rPr>
          <w:rFonts w:ascii="Times New Roman" w:eastAsia="Times New Roman" w:hAnsi="Times New Roman" w:cs="Times New Roman"/>
          <w:sz w:val="24"/>
          <w:szCs w:val="24"/>
        </w:rPr>
        <w:t xml:space="preserve">, </w:t>
      </w:r>
      <w:r w:rsidRPr="006D5A1B">
        <w:rPr>
          <w:rFonts w:ascii="Courier New" w:eastAsia="Times New Roman" w:hAnsi="Courier New" w:cs="Courier New"/>
          <w:sz w:val="20"/>
          <w:szCs w:val="20"/>
        </w:rPr>
        <w:t>remove()</w:t>
      </w:r>
      <w:r w:rsidRPr="006D5A1B">
        <w:rPr>
          <w:rFonts w:ascii="Times New Roman" w:eastAsia="Times New Roman" w:hAnsi="Times New Roman" w:cs="Times New Roman"/>
          <w:sz w:val="24"/>
          <w:szCs w:val="24"/>
        </w:rPr>
        <w:t xml:space="preserve">, and </w:t>
      </w:r>
      <w:r w:rsidRPr="006D5A1B">
        <w:rPr>
          <w:rFonts w:ascii="Courier New" w:eastAsia="Times New Roman" w:hAnsi="Courier New" w:cs="Courier New"/>
          <w:sz w:val="20"/>
          <w:szCs w:val="20"/>
        </w:rPr>
        <w:t>contains()</w:t>
      </w:r>
      <w:r w:rsidRPr="006D5A1B">
        <w:rPr>
          <w:rFonts w:ascii="Times New Roman" w:eastAsia="Times New Roman" w:hAnsi="Times New Roman" w:cs="Times New Roman"/>
          <w:sz w:val="24"/>
          <w:szCs w:val="24"/>
        </w:rPr>
        <w:t>, which are not available in standard arrays.</w:t>
      </w:r>
    </w:p>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pict>
          <v:rect id="_x0000_i1031" style="width:0;height:1.5pt" o:hralign="center" o:hrstd="t" o:hr="t" fillcolor="#a0a0a0" stroked="f"/>
        </w:pict>
      </w:r>
    </w:p>
    <w:p w:rsidR="006D5A1B" w:rsidRPr="006D5A1B" w:rsidRDefault="006D5A1B" w:rsidP="006D5A1B">
      <w:pPr>
        <w:spacing w:before="100" w:beforeAutospacing="1" w:after="100" w:afterAutospacing="1"/>
        <w:outlineLvl w:val="2"/>
        <w:rPr>
          <w:rFonts w:ascii="Times New Roman" w:eastAsia="Times New Roman" w:hAnsi="Times New Roman" w:cs="Times New Roman"/>
          <w:b/>
          <w:bCs/>
          <w:sz w:val="27"/>
          <w:szCs w:val="27"/>
        </w:rPr>
      </w:pPr>
      <w:r w:rsidRPr="006D5A1B">
        <w:rPr>
          <w:rFonts w:ascii="Times New Roman" w:eastAsia="Times New Roman" w:hAnsi="Times New Roman" w:cs="Times New Roman"/>
          <w:b/>
          <w:bCs/>
          <w:sz w:val="27"/>
          <w:szCs w:val="27"/>
        </w:rPr>
        <w:t xml:space="preserve">7. </w:t>
      </w:r>
      <w:proofErr w:type="spellStart"/>
      <w:r w:rsidRPr="006D5A1B">
        <w:rPr>
          <w:rFonts w:ascii="Times New Roman" w:eastAsia="Times New Roman" w:hAnsi="Times New Roman" w:cs="Times New Roman"/>
          <w:b/>
          <w:bCs/>
          <w:sz w:val="27"/>
          <w:szCs w:val="27"/>
        </w:rPr>
        <w:t>ArrayList</w:t>
      </w:r>
      <w:proofErr w:type="spellEnd"/>
      <w:r w:rsidRPr="006D5A1B">
        <w:rPr>
          <w:rFonts w:ascii="Times New Roman" w:eastAsia="Times New Roman" w:hAnsi="Times New Roman" w:cs="Times New Roman"/>
          <w:b/>
          <w:bCs/>
          <w:sz w:val="27"/>
          <w:szCs w:val="27"/>
        </w:rPr>
        <w:t xml:space="preserve"> vs. </w:t>
      </w:r>
      <w:proofErr w:type="spellStart"/>
      <w:r w:rsidRPr="006D5A1B">
        <w:rPr>
          <w:rFonts w:ascii="Times New Roman" w:eastAsia="Times New Roman" w:hAnsi="Times New Roman" w:cs="Times New Roman"/>
          <w:b/>
          <w:bCs/>
          <w:sz w:val="27"/>
          <w:szCs w:val="27"/>
        </w:rPr>
        <w:t>LinkedList</w:t>
      </w:r>
      <w:proofErr w:type="spellEnd"/>
    </w:p>
    <w:p w:rsidR="006D5A1B" w:rsidRPr="006D5A1B" w:rsidRDefault="006D5A1B" w:rsidP="006D5A1B">
      <w:p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 xml:space="preserve">Q: How do </w:t>
      </w:r>
      <w:proofErr w:type="spellStart"/>
      <w:r w:rsidRPr="006D5A1B">
        <w:rPr>
          <w:rFonts w:ascii="Times New Roman" w:eastAsia="Times New Roman" w:hAnsi="Times New Roman" w:cs="Times New Roman"/>
          <w:b/>
          <w:bCs/>
          <w:sz w:val="24"/>
          <w:szCs w:val="24"/>
        </w:rPr>
        <w:t>ArrayList</w:t>
      </w:r>
      <w:proofErr w:type="spellEnd"/>
      <w:r w:rsidRPr="006D5A1B">
        <w:rPr>
          <w:rFonts w:ascii="Times New Roman" w:eastAsia="Times New Roman" w:hAnsi="Times New Roman" w:cs="Times New Roman"/>
          <w:b/>
          <w:bCs/>
          <w:sz w:val="24"/>
          <w:szCs w:val="24"/>
        </w:rPr>
        <w:t xml:space="preserve"> and </w:t>
      </w:r>
      <w:proofErr w:type="spellStart"/>
      <w:r w:rsidRPr="006D5A1B">
        <w:rPr>
          <w:rFonts w:ascii="Times New Roman" w:eastAsia="Times New Roman" w:hAnsi="Times New Roman" w:cs="Times New Roman"/>
          <w:b/>
          <w:bCs/>
          <w:sz w:val="24"/>
          <w:szCs w:val="24"/>
        </w:rPr>
        <w:t>LinkedList</w:t>
      </w:r>
      <w:proofErr w:type="spellEnd"/>
      <w:r w:rsidRPr="006D5A1B">
        <w:rPr>
          <w:rFonts w:ascii="Times New Roman" w:eastAsia="Times New Roman" w:hAnsi="Times New Roman" w:cs="Times New Roman"/>
          <w:b/>
          <w:bCs/>
          <w:sz w:val="24"/>
          <w:szCs w:val="24"/>
        </w:rPr>
        <w:t xml:space="preserve"> differ in performance?</w:t>
      </w:r>
      <w:r w:rsidRPr="006D5A1B">
        <w:rPr>
          <w:rFonts w:ascii="Times New Roman" w:eastAsia="Times New Roman" w:hAnsi="Times New Roman" w:cs="Times New Roman"/>
          <w:sz w:val="24"/>
          <w:szCs w:val="24"/>
        </w:rPr>
        <w:br/>
      </w:r>
      <w:r w:rsidRPr="006D5A1B">
        <w:rPr>
          <w:rFonts w:ascii="Times New Roman" w:eastAsia="Times New Roman" w:hAnsi="Times New Roman" w:cs="Times New Roman"/>
          <w:b/>
          <w:bCs/>
          <w:sz w:val="24"/>
          <w:szCs w:val="24"/>
        </w:rPr>
        <w: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2"/>
        <w:gridCol w:w="2633"/>
        <w:gridCol w:w="3328"/>
      </w:tblGrid>
      <w:tr w:rsidR="006D5A1B" w:rsidRPr="006D5A1B" w:rsidTr="006D5A1B">
        <w:trPr>
          <w:tblHeader/>
          <w:tblCellSpacing w:w="15" w:type="dxa"/>
        </w:trPr>
        <w:tc>
          <w:tcPr>
            <w:tcW w:w="0" w:type="auto"/>
            <w:vAlign w:val="center"/>
            <w:hideMark/>
          </w:tcPr>
          <w:p w:rsidR="006D5A1B" w:rsidRPr="006D5A1B" w:rsidRDefault="006D5A1B" w:rsidP="006D5A1B">
            <w:pPr>
              <w:jc w:val="center"/>
              <w:rPr>
                <w:rFonts w:ascii="Times New Roman" w:eastAsia="Times New Roman" w:hAnsi="Times New Roman" w:cs="Times New Roman"/>
                <w:b/>
                <w:bCs/>
                <w:sz w:val="24"/>
                <w:szCs w:val="24"/>
              </w:rPr>
            </w:pPr>
            <w:r w:rsidRPr="006D5A1B">
              <w:rPr>
                <w:rFonts w:ascii="Times New Roman" w:eastAsia="Times New Roman" w:hAnsi="Times New Roman" w:cs="Times New Roman"/>
                <w:b/>
                <w:bCs/>
                <w:sz w:val="24"/>
                <w:szCs w:val="24"/>
              </w:rPr>
              <w:t>Feature</w:t>
            </w:r>
          </w:p>
        </w:tc>
        <w:tc>
          <w:tcPr>
            <w:tcW w:w="0" w:type="auto"/>
            <w:vAlign w:val="center"/>
            <w:hideMark/>
          </w:tcPr>
          <w:p w:rsidR="006D5A1B" w:rsidRPr="006D5A1B" w:rsidRDefault="006D5A1B" w:rsidP="006D5A1B">
            <w:pPr>
              <w:jc w:val="center"/>
              <w:rPr>
                <w:rFonts w:ascii="Times New Roman" w:eastAsia="Times New Roman" w:hAnsi="Times New Roman" w:cs="Times New Roman"/>
                <w:b/>
                <w:bCs/>
                <w:sz w:val="24"/>
                <w:szCs w:val="24"/>
              </w:rPr>
            </w:pPr>
            <w:proofErr w:type="spellStart"/>
            <w:r w:rsidRPr="006D5A1B">
              <w:rPr>
                <w:rFonts w:ascii="Times New Roman" w:eastAsia="Times New Roman" w:hAnsi="Times New Roman" w:cs="Times New Roman"/>
                <w:b/>
                <w:bCs/>
                <w:sz w:val="24"/>
                <w:szCs w:val="24"/>
              </w:rPr>
              <w:t>ArrayList</w:t>
            </w:r>
            <w:proofErr w:type="spellEnd"/>
          </w:p>
        </w:tc>
        <w:tc>
          <w:tcPr>
            <w:tcW w:w="0" w:type="auto"/>
            <w:vAlign w:val="center"/>
            <w:hideMark/>
          </w:tcPr>
          <w:p w:rsidR="006D5A1B" w:rsidRPr="006D5A1B" w:rsidRDefault="006D5A1B" w:rsidP="006D5A1B">
            <w:pPr>
              <w:jc w:val="center"/>
              <w:rPr>
                <w:rFonts w:ascii="Times New Roman" w:eastAsia="Times New Roman" w:hAnsi="Times New Roman" w:cs="Times New Roman"/>
                <w:b/>
                <w:bCs/>
                <w:sz w:val="24"/>
                <w:szCs w:val="24"/>
              </w:rPr>
            </w:pPr>
            <w:proofErr w:type="spellStart"/>
            <w:r w:rsidRPr="006D5A1B">
              <w:rPr>
                <w:rFonts w:ascii="Times New Roman" w:eastAsia="Times New Roman" w:hAnsi="Times New Roman" w:cs="Times New Roman"/>
                <w:b/>
                <w:bCs/>
                <w:sz w:val="24"/>
                <w:szCs w:val="24"/>
              </w:rPr>
              <w:t>LinkedList</w:t>
            </w:r>
            <w:proofErr w:type="spellEnd"/>
          </w:p>
        </w:tc>
      </w:tr>
      <w:tr w:rsidR="006D5A1B" w:rsidRPr="006D5A1B" w:rsidTr="006D5A1B">
        <w:trPr>
          <w:tblCellSpacing w:w="15" w:type="dxa"/>
        </w:trPr>
        <w:tc>
          <w:tcPr>
            <w:tcW w:w="0" w:type="auto"/>
            <w:vAlign w:val="center"/>
            <w:hideMark/>
          </w:tcPr>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t>Access Speed</w:t>
            </w:r>
          </w:p>
        </w:tc>
        <w:tc>
          <w:tcPr>
            <w:tcW w:w="0" w:type="auto"/>
            <w:vAlign w:val="center"/>
            <w:hideMark/>
          </w:tcPr>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t>Fast (O(1))</w:t>
            </w:r>
          </w:p>
        </w:tc>
        <w:tc>
          <w:tcPr>
            <w:tcW w:w="0" w:type="auto"/>
            <w:vAlign w:val="center"/>
            <w:hideMark/>
          </w:tcPr>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t>Slow (O(n))</w:t>
            </w:r>
          </w:p>
        </w:tc>
      </w:tr>
      <w:tr w:rsidR="006D5A1B" w:rsidRPr="006D5A1B" w:rsidTr="006D5A1B">
        <w:trPr>
          <w:tblCellSpacing w:w="15" w:type="dxa"/>
        </w:trPr>
        <w:tc>
          <w:tcPr>
            <w:tcW w:w="0" w:type="auto"/>
            <w:vAlign w:val="center"/>
            <w:hideMark/>
          </w:tcPr>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t>Insertion/Deletion</w:t>
            </w:r>
          </w:p>
        </w:tc>
        <w:tc>
          <w:tcPr>
            <w:tcW w:w="0" w:type="auto"/>
            <w:vAlign w:val="center"/>
            <w:hideMark/>
          </w:tcPr>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t>Slow (O(n))</w:t>
            </w:r>
          </w:p>
        </w:tc>
        <w:tc>
          <w:tcPr>
            <w:tcW w:w="0" w:type="auto"/>
            <w:vAlign w:val="center"/>
            <w:hideMark/>
          </w:tcPr>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t>Fast (O(1) at head/tail)</w:t>
            </w:r>
          </w:p>
        </w:tc>
      </w:tr>
      <w:tr w:rsidR="006D5A1B" w:rsidRPr="006D5A1B" w:rsidTr="006D5A1B">
        <w:trPr>
          <w:tblCellSpacing w:w="15" w:type="dxa"/>
        </w:trPr>
        <w:tc>
          <w:tcPr>
            <w:tcW w:w="0" w:type="auto"/>
            <w:vAlign w:val="center"/>
            <w:hideMark/>
          </w:tcPr>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t>Memory Usage</w:t>
            </w:r>
          </w:p>
        </w:tc>
        <w:tc>
          <w:tcPr>
            <w:tcW w:w="0" w:type="auto"/>
            <w:vAlign w:val="center"/>
            <w:hideMark/>
          </w:tcPr>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t>Less (contiguous memory)</w:t>
            </w:r>
          </w:p>
        </w:tc>
        <w:tc>
          <w:tcPr>
            <w:tcW w:w="0" w:type="auto"/>
            <w:vAlign w:val="center"/>
            <w:hideMark/>
          </w:tcPr>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t>More (extra memory for pointers)</w:t>
            </w:r>
          </w:p>
        </w:tc>
      </w:tr>
    </w:tbl>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pict>
          <v:rect id="_x0000_i1032" style="width:0;height:1.5pt" o:hralign="center" o:hrstd="t" o:hr="t" fillcolor="#a0a0a0" stroked="f"/>
        </w:pict>
      </w:r>
    </w:p>
    <w:p w:rsidR="006D5A1B" w:rsidRPr="006D5A1B" w:rsidRDefault="006D5A1B" w:rsidP="006D5A1B">
      <w:pPr>
        <w:spacing w:before="100" w:beforeAutospacing="1" w:after="100" w:afterAutospacing="1"/>
        <w:outlineLvl w:val="2"/>
        <w:rPr>
          <w:rFonts w:ascii="Times New Roman" w:eastAsia="Times New Roman" w:hAnsi="Times New Roman" w:cs="Times New Roman"/>
          <w:b/>
          <w:bCs/>
          <w:sz w:val="27"/>
          <w:szCs w:val="27"/>
        </w:rPr>
      </w:pPr>
      <w:r w:rsidRPr="006D5A1B">
        <w:rPr>
          <w:rFonts w:ascii="Times New Roman" w:eastAsia="Times New Roman" w:hAnsi="Times New Roman" w:cs="Times New Roman"/>
          <w:b/>
          <w:bCs/>
          <w:sz w:val="27"/>
          <w:szCs w:val="27"/>
        </w:rPr>
        <w:t>8. Threads</w:t>
      </w:r>
    </w:p>
    <w:p w:rsidR="006D5A1B" w:rsidRPr="006D5A1B" w:rsidRDefault="006D5A1B" w:rsidP="006D5A1B">
      <w:p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Q: What are threads, and how do they differ from processes?</w:t>
      </w:r>
      <w:r w:rsidRPr="006D5A1B">
        <w:rPr>
          <w:rFonts w:ascii="Times New Roman" w:eastAsia="Times New Roman" w:hAnsi="Times New Roman" w:cs="Times New Roman"/>
          <w:sz w:val="24"/>
          <w:szCs w:val="24"/>
        </w:rPr>
        <w:br/>
      </w:r>
      <w:r w:rsidRPr="006D5A1B">
        <w:rPr>
          <w:rFonts w:ascii="Times New Roman" w:eastAsia="Times New Roman" w:hAnsi="Times New Roman" w:cs="Times New Roman"/>
          <w:b/>
          <w:bCs/>
          <w:sz w:val="24"/>
          <w:szCs w:val="24"/>
        </w:rPr>
        <w:t>A:</w:t>
      </w:r>
    </w:p>
    <w:p w:rsidR="006D5A1B" w:rsidRPr="006D5A1B" w:rsidRDefault="006D5A1B" w:rsidP="006D5A1B">
      <w:pPr>
        <w:numPr>
          <w:ilvl w:val="0"/>
          <w:numId w:val="29"/>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t xml:space="preserve">A </w:t>
      </w:r>
      <w:r w:rsidRPr="006D5A1B">
        <w:rPr>
          <w:rFonts w:ascii="Times New Roman" w:eastAsia="Times New Roman" w:hAnsi="Times New Roman" w:cs="Times New Roman"/>
          <w:b/>
          <w:bCs/>
          <w:sz w:val="24"/>
          <w:szCs w:val="24"/>
        </w:rPr>
        <w:t>process</w:t>
      </w:r>
      <w:r w:rsidRPr="006D5A1B">
        <w:rPr>
          <w:rFonts w:ascii="Times New Roman" w:eastAsia="Times New Roman" w:hAnsi="Times New Roman" w:cs="Times New Roman"/>
          <w:sz w:val="24"/>
          <w:szCs w:val="24"/>
        </w:rPr>
        <w:t xml:space="preserve"> is an independent execution unit with its own memory space.</w:t>
      </w:r>
    </w:p>
    <w:p w:rsidR="006D5A1B" w:rsidRPr="006D5A1B" w:rsidRDefault="006D5A1B" w:rsidP="006D5A1B">
      <w:pPr>
        <w:numPr>
          <w:ilvl w:val="0"/>
          <w:numId w:val="29"/>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t xml:space="preserve">A </w:t>
      </w:r>
      <w:r w:rsidRPr="006D5A1B">
        <w:rPr>
          <w:rFonts w:ascii="Times New Roman" w:eastAsia="Times New Roman" w:hAnsi="Times New Roman" w:cs="Times New Roman"/>
          <w:b/>
          <w:bCs/>
          <w:sz w:val="24"/>
          <w:szCs w:val="24"/>
        </w:rPr>
        <w:t>thread</w:t>
      </w:r>
      <w:r w:rsidRPr="006D5A1B">
        <w:rPr>
          <w:rFonts w:ascii="Times New Roman" w:eastAsia="Times New Roman" w:hAnsi="Times New Roman" w:cs="Times New Roman"/>
          <w:sz w:val="24"/>
          <w:szCs w:val="24"/>
        </w:rPr>
        <w:t xml:space="preserve"> is a lightweight sub-process that shares memory with other threads in the same process.</w:t>
      </w:r>
    </w:p>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pict>
          <v:rect id="_x0000_i1033" style="width:0;height:1.5pt" o:hralign="center" o:hrstd="t" o:hr="t" fillcolor="#a0a0a0" stroked="f"/>
        </w:pict>
      </w:r>
    </w:p>
    <w:p w:rsidR="006D5A1B" w:rsidRPr="006D5A1B" w:rsidRDefault="006D5A1B" w:rsidP="006D5A1B">
      <w:pPr>
        <w:spacing w:before="100" w:beforeAutospacing="1" w:after="100" w:afterAutospacing="1"/>
        <w:outlineLvl w:val="2"/>
        <w:rPr>
          <w:rFonts w:ascii="Times New Roman" w:eastAsia="Times New Roman" w:hAnsi="Times New Roman" w:cs="Times New Roman"/>
          <w:b/>
          <w:bCs/>
          <w:sz w:val="27"/>
          <w:szCs w:val="27"/>
        </w:rPr>
      </w:pPr>
      <w:r w:rsidRPr="006D5A1B">
        <w:rPr>
          <w:rFonts w:ascii="Times New Roman" w:eastAsia="Times New Roman" w:hAnsi="Times New Roman" w:cs="Times New Roman"/>
          <w:b/>
          <w:bCs/>
          <w:sz w:val="27"/>
          <w:szCs w:val="27"/>
        </w:rPr>
        <w:t>9. Spring Boot</w:t>
      </w:r>
    </w:p>
    <w:p w:rsidR="006D5A1B" w:rsidRPr="006D5A1B" w:rsidRDefault="006D5A1B" w:rsidP="006D5A1B">
      <w:p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Q: What are the key features of Spring Boot?</w:t>
      </w:r>
      <w:r w:rsidRPr="006D5A1B">
        <w:rPr>
          <w:rFonts w:ascii="Times New Roman" w:eastAsia="Times New Roman" w:hAnsi="Times New Roman" w:cs="Times New Roman"/>
          <w:sz w:val="24"/>
          <w:szCs w:val="24"/>
        </w:rPr>
        <w:br/>
      </w:r>
      <w:r w:rsidRPr="006D5A1B">
        <w:rPr>
          <w:rFonts w:ascii="Times New Roman" w:eastAsia="Times New Roman" w:hAnsi="Times New Roman" w:cs="Times New Roman"/>
          <w:b/>
          <w:bCs/>
          <w:sz w:val="24"/>
          <w:szCs w:val="24"/>
        </w:rPr>
        <w:t>A:</w:t>
      </w:r>
    </w:p>
    <w:p w:rsidR="006D5A1B" w:rsidRPr="006D5A1B" w:rsidRDefault="006D5A1B" w:rsidP="006D5A1B">
      <w:pPr>
        <w:numPr>
          <w:ilvl w:val="0"/>
          <w:numId w:val="30"/>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t>Auto-configuration</w:t>
      </w:r>
    </w:p>
    <w:p w:rsidR="006D5A1B" w:rsidRPr="006D5A1B" w:rsidRDefault="006D5A1B" w:rsidP="006D5A1B">
      <w:pPr>
        <w:numPr>
          <w:ilvl w:val="0"/>
          <w:numId w:val="30"/>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t>Embedded servers (Tomcat, Jetty)</w:t>
      </w:r>
    </w:p>
    <w:p w:rsidR="006D5A1B" w:rsidRPr="006D5A1B" w:rsidRDefault="006D5A1B" w:rsidP="006D5A1B">
      <w:pPr>
        <w:numPr>
          <w:ilvl w:val="0"/>
          <w:numId w:val="30"/>
        </w:numPr>
        <w:spacing w:before="100" w:beforeAutospacing="1" w:after="100" w:afterAutospacing="1"/>
        <w:rPr>
          <w:rFonts w:ascii="Times New Roman" w:eastAsia="Times New Roman" w:hAnsi="Times New Roman" w:cs="Times New Roman"/>
          <w:sz w:val="24"/>
          <w:szCs w:val="24"/>
        </w:rPr>
      </w:pPr>
      <w:proofErr w:type="spellStart"/>
      <w:r w:rsidRPr="006D5A1B">
        <w:rPr>
          <w:rFonts w:ascii="Times New Roman" w:eastAsia="Times New Roman" w:hAnsi="Times New Roman" w:cs="Times New Roman"/>
          <w:sz w:val="24"/>
          <w:szCs w:val="24"/>
        </w:rPr>
        <w:t>Microservices</w:t>
      </w:r>
      <w:proofErr w:type="spellEnd"/>
      <w:r w:rsidRPr="006D5A1B">
        <w:rPr>
          <w:rFonts w:ascii="Times New Roman" w:eastAsia="Times New Roman" w:hAnsi="Times New Roman" w:cs="Times New Roman"/>
          <w:sz w:val="24"/>
          <w:szCs w:val="24"/>
        </w:rPr>
        <w:t xml:space="preserve"> support</w:t>
      </w:r>
    </w:p>
    <w:p w:rsidR="006D5A1B" w:rsidRPr="006D5A1B" w:rsidRDefault="006D5A1B" w:rsidP="006D5A1B">
      <w:pPr>
        <w:numPr>
          <w:ilvl w:val="0"/>
          <w:numId w:val="30"/>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t>Spring Boot Starter dependencies</w:t>
      </w:r>
    </w:p>
    <w:p w:rsidR="006D5A1B" w:rsidRPr="006D5A1B" w:rsidRDefault="006D5A1B" w:rsidP="006D5A1B">
      <w:pPr>
        <w:numPr>
          <w:ilvl w:val="0"/>
          <w:numId w:val="30"/>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t>Spring Boot Actuator for monitoring</w:t>
      </w:r>
    </w:p>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pict>
          <v:rect id="_x0000_i1034" style="width:0;height:1.5pt" o:hralign="center" o:hrstd="t" o:hr="t" fillcolor="#a0a0a0" stroked="f"/>
        </w:pict>
      </w:r>
    </w:p>
    <w:p w:rsidR="006D5A1B" w:rsidRPr="006D5A1B" w:rsidRDefault="006D5A1B" w:rsidP="006D5A1B">
      <w:pPr>
        <w:spacing w:before="100" w:beforeAutospacing="1" w:after="100" w:afterAutospacing="1"/>
        <w:outlineLvl w:val="2"/>
        <w:rPr>
          <w:rFonts w:ascii="Times New Roman" w:eastAsia="Times New Roman" w:hAnsi="Times New Roman" w:cs="Times New Roman"/>
          <w:b/>
          <w:bCs/>
          <w:sz w:val="27"/>
          <w:szCs w:val="27"/>
        </w:rPr>
      </w:pPr>
      <w:r w:rsidRPr="006D5A1B">
        <w:rPr>
          <w:rFonts w:ascii="Times New Roman" w:eastAsia="Times New Roman" w:hAnsi="Times New Roman" w:cs="Times New Roman"/>
          <w:b/>
          <w:bCs/>
          <w:sz w:val="27"/>
          <w:szCs w:val="27"/>
        </w:rPr>
        <w:t>10. Methods of REST API</w:t>
      </w:r>
    </w:p>
    <w:p w:rsidR="006D5A1B" w:rsidRPr="006D5A1B" w:rsidRDefault="006D5A1B" w:rsidP="006D5A1B">
      <w:p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lastRenderedPageBreak/>
        <w:t>Q: List and explain the HTTP methods used in REST APIs.</w:t>
      </w:r>
      <w:r w:rsidRPr="006D5A1B">
        <w:rPr>
          <w:rFonts w:ascii="Times New Roman" w:eastAsia="Times New Roman" w:hAnsi="Times New Roman" w:cs="Times New Roman"/>
          <w:sz w:val="24"/>
          <w:szCs w:val="24"/>
        </w:rPr>
        <w:br/>
      </w:r>
      <w:r w:rsidRPr="006D5A1B">
        <w:rPr>
          <w:rFonts w:ascii="Times New Roman" w:eastAsia="Times New Roman" w:hAnsi="Times New Roman" w:cs="Times New Roman"/>
          <w:b/>
          <w:bCs/>
          <w:sz w:val="24"/>
          <w:szCs w:val="24"/>
        </w:rPr>
        <w:t>A:</w:t>
      </w:r>
    </w:p>
    <w:p w:rsidR="006D5A1B" w:rsidRPr="006D5A1B" w:rsidRDefault="006D5A1B" w:rsidP="006D5A1B">
      <w:pPr>
        <w:numPr>
          <w:ilvl w:val="0"/>
          <w:numId w:val="31"/>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GET:</w:t>
      </w:r>
      <w:r w:rsidRPr="006D5A1B">
        <w:rPr>
          <w:rFonts w:ascii="Times New Roman" w:eastAsia="Times New Roman" w:hAnsi="Times New Roman" w:cs="Times New Roman"/>
          <w:sz w:val="24"/>
          <w:szCs w:val="24"/>
        </w:rPr>
        <w:t xml:space="preserve"> Fetch data</w:t>
      </w:r>
    </w:p>
    <w:p w:rsidR="006D5A1B" w:rsidRPr="006D5A1B" w:rsidRDefault="006D5A1B" w:rsidP="006D5A1B">
      <w:pPr>
        <w:numPr>
          <w:ilvl w:val="0"/>
          <w:numId w:val="31"/>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POST:</w:t>
      </w:r>
      <w:r w:rsidRPr="006D5A1B">
        <w:rPr>
          <w:rFonts w:ascii="Times New Roman" w:eastAsia="Times New Roman" w:hAnsi="Times New Roman" w:cs="Times New Roman"/>
          <w:sz w:val="24"/>
          <w:szCs w:val="24"/>
        </w:rPr>
        <w:t xml:space="preserve"> Create a resource</w:t>
      </w:r>
    </w:p>
    <w:p w:rsidR="006D5A1B" w:rsidRPr="006D5A1B" w:rsidRDefault="006D5A1B" w:rsidP="006D5A1B">
      <w:pPr>
        <w:numPr>
          <w:ilvl w:val="0"/>
          <w:numId w:val="31"/>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PUT:</w:t>
      </w:r>
      <w:r w:rsidRPr="006D5A1B">
        <w:rPr>
          <w:rFonts w:ascii="Times New Roman" w:eastAsia="Times New Roman" w:hAnsi="Times New Roman" w:cs="Times New Roman"/>
          <w:sz w:val="24"/>
          <w:szCs w:val="24"/>
        </w:rPr>
        <w:t xml:space="preserve"> Update a resource</w:t>
      </w:r>
    </w:p>
    <w:p w:rsidR="006D5A1B" w:rsidRPr="006D5A1B" w:rsidRDefault="006D5A1B" w:rsidP="006D5A1B">
      <w:pPr>
        <w:numPr>
          <w:ilvl w:val="0"/>
          <w:numId w:val="31"/>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PATCH:</w:t>
      </w:r>
      <w:r w:rsidRPr="006D5A1B">
        <w:rPr>
          <w:rFonts w:ascii="Times New Roman" w:eastAsia="Times New Roman" w:hAnsi="Times New Roman" w:cs="Times New Roman"/>
          <w:sz w:val="24"/>
          <w:szCs w:val="24"/>
        </w:rPr>
        <w:t xml:space="preserve"> Partial update</w:t>
      </w:r>
    </w:p>
    <w:p w:rsidR="006D5A1B" w:rsidRPr="006D5A1B" w:rsidRDefault="006D5A1B" w:rsidP="006D5A1B">
      <w:pPr>
        <w:numPr>
          <w:ilvl w:val="0"/>
          <w:numId w:val="31"/>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DELETE:</w:t>
      </w:r>
      <w:r w:rsidRPr="006D5A1B">
        <w:rPr>
          <w:rFonts w:ascii="Times New Roman" w:eastAsia="Times New Roman" w:hAnsi="Times New Roman" w:cs="Times New Roman"/>
          <w:sz w:val="24"/>
          <w:szCs w:val="24"/>
        </w:rPr>
        <w:t xml:space="preserve"> Remove a resource</w:t>
      </w:r>
    </w:p>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pict>
          <v:rect id="_x0000_i1035" style="width:0;height:1.5pt" o:hralign="center" o:hrstd="t" o:hr="t" fillcolor="#a0a0a0" stroked="f"/>
        </w:pict>
      </w:r>
    </w:p>
    <w:p w:rsidR="006D5A1B" w:rsidRPr="006D5A1B" w:rsidRDefault="006D5A1B" w:rsidP="006D5A1B">
      <w:pPr>
        <w:spacing w:before="100" w:beforeAutospacing="1" w:after="100" w:afterAutospacing="1"/>
        <w:outlineLvl w:val="2"/>
        <w:rPr>
          <w:rFonts w:ascii="Times New Roman" w:eastAsia="Times New Roman" w:hAnsi="Times New Roman" w:cs="Times New Roman"/>
          <w:b/>
          <w:bCs/>
          <w:sz w:val="27"/>
          <w:szCs w:val="27"/>
        </w:rPr>
      </w:pPr>
      <w:r w:rsidRPr="006D5A1B">
        <w:rPr>
          <w:rFonts w:ascii="Times New Roman" w:eastAsia="Times New Roman" w:hAnsi="Times New Roman" w:cs="Times New Roman"/>
          <w:b/>
          <w:bCs/>
          <w:sz w:val="27"/>
          <w:szCs w:val="27"/>
        </w:rPr>
        <w:t>11. POST vs. PUT</w:t>
      </w:r>
    </w:p>
    <w:p w:rsidR="006D5A1B" w:rsidRPr="006D5A1B" w:rsidRDefault="006D5A1B" w:rsidP="006D5A1B">
      <w:p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Q: Explain the difference between POST and PUT.</w:t>
      </w:r>
      <w:r w:rsidRPr="006D5A1B">
        <w:rPr>
          <w:rFonts w:ascii="Times New Roman" w:eastAsia="Times New Roman" w:hAnsi="Times New Roman" w:cs="Times New Roman"/>
          <w:sz w:val="24"/>
          <w:szCs w:val="24"/>
        </w:rPr>
        <w:br/>
      </w:r>
      <w:r w:rsidRPr="006D5A1B">
        <w:rPr>
          <w:rFonts w:ascii="Times New Roman" w:eastAsia="Times New Roman" w:hAnsi="Times New Roman" w:cs="Times New Roman"/>
          <w:b/>
          <w:bCs/>
          <w:sz w:val="24"/>
          <w:szCs w:val="24"/>
        </w:rPr>
        <w:t>A:</w:t>
      </w:r>
    </w:p>
    <w:p w:rsidR="006D5A1B" w:rsidRPr="006D5A1B" w:rsidRDefault="006D5A1B" w:rsidP="006D5A1B">
      <w:pPr>
        <w:numPr>
          <w:ilvl w:val="0"/>
          <w:numId w:val="32"/>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POST:</w:t>
      </w:r>
      <w:r w:rsidRPr="006D5A1B">
        <w:rPr>
          <w:rFonts w:ascii="Times New Roman" w:eastAsia="Times New Roman" w:hAnsi="Times New Roman" w:cs="Times New Roman"/>
          <w:sz w:val="24"/>
          <w:szCs w:val="24"/>
        </w:rPr>
        <w:t xml:space="preserve"> Used for creating new resources; it is not idempotent.</w:t>
      </w:r>
    </w:p>
    <w:p w:rsidR="006D5A1B" w:rsidRPr="006D5A1B" w:rsidRDefault="006D5A1B" w:rsidP="006D5A1B">
      <w:pPr>
        <w:numPr>
          <w:ilvl w:val="0"/>
          <w:numId w:val="32"/>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PUT:</w:t>
      </w:r>
      <w:r w:rsidRPr="006D5A1B">
        <w:rPr>
          <w:rFonts w:ascii="Times New Roman" w:eastAsia="Times New Roman" w:hAnsi="Times New Roman" w:cs="Times New Roman"/>
          <w:sz w:val="24"/>
          <w:szCs w:val="24"/>
        </w:rPr>
        <w:t xml:space="preserve"> Used for updating or replacing an existing resource; it is idempotent.</w:t>
      </w:r>
    </w:p>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pict>
          <v:rect id="_x0000_i1036" style="width:0;height:1.5pt" o:hralign="center" o:hrstd="t" o:hr="t" fillcolor="#a0a0a0" stroked="f"/>
        </w:pict>
      </w:r>
    </w:p>
    <w:p w:rsidR="006D5A1B" w:rsidRPr="006D5A1B" w:rsidRDefault="006D5A1B" w:rsidP="006D5A1B">
      <w:pPr>
        <w:spacing w:before="100" w:beforeAutospacing="1" w:after="100" w:afterAutospacing="1"/>
        <w:outlineLvl w:val="2"/>
        <w:rPr>
          <w:rFonts w:ascii="Times New Roman" w:eastAsia="Times New Roman" w:hAnsi="Times New Roman" w:cs="Times New Roman"/>
          <w:b/>
          <w:bCs/>
          <w:sz w:val="27"/>
          <w:szCs w:val="27"/>
        </w:rPr>
      </w:pPr>
      <w:r w:rsidRPr="006D5A1B">
        <w:rPr>
          <w:rFonts w:ascii="Times New Roman" w:eastAsia="Times New Roman" w:hAnsi="Times New Roman" w:cs="Times New Roman"/>
          <w:b/>
          <w:bCs/>
          <w:sz w:val="27"/>
          <w:szCs w:val="27"/>
        </w:rPr>
        <w:t>12. Spring JPA</w:t>
      </w:r>
    </w:p>
    <w:p w:rsidR="006D5A1B" w:rsidRPr="006D5A1B" w:rsidRDefault="006D5A1B" w:rsidP="006D5A1B">
      <w:p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Q: What is Spring Data JPA?</w:t>
      </w:r>
      <w:r w:rsidRPr="006D5A1B">
        <w:rPr>
          <w:rFonts w:ascii="Times New Roman" w:eastAsia="Times New Roman" w:hAnsi="Times New Roman" w:cs="Times New Roman"/>
          <w:sz w:val="24"/>
          <w:szCs w:val="24"/>
        </w:rPr>
        <w:br/>
      </w:r>
      <w:r w:rsidRPr="006D5A1B">
        <w:rPr>
          <w:rFonts w:ascii="Times New Roman" w:eastAsia="Times New Roman" w:hAnsi="Times New Roman" w:cs="Times New Roman"/>
          <w:b/>
          <w:bCs/>
          <w:sz w:val="24"/>
          <w:szCs w:val="24"/>
        </w:rPr>
        <w:t>A:</w:t>
      </w:r>
      <w:r w:rsidRPr="006D5A1B">
        <w:rPr>
          <w:rFonts w:ascii="Times New Roman" w:eastAsia="Times New Roman" w:hAnsi="Times New Roman" w:cs="Times New Roman"/>
          <w:sz w:val="24"/>
          <w:szCs w:val="24"/>
        </w:rPr>
        <w:t xml:space="preserve"> Spring Data JPA simplifies database access by providing a repository abstraction, reducing the need for boilerplate CRUD operations.</w:t>
      </w:r>
    </w:p>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pict>
          <v:rect id="_x0000_i1037" style="width:0;height:1.5pt" o:hralign="center" o:hrstd="t" o:hr="t" fillcolor="#a0a0a0" stroked="f"/>
        </w:pict>
      </w:r>
    </w:p>
    <w:p w:rsidR="006D5A1B" w:rsidRPr="006D5A1B" w:rsidRDefault="006D5A1B" w:rsidP="006D5A1B">
      <w:pPr>
        <w:spacing w:before="100" w:beforeAutospacing="1" w:after="100" w:afterAutospacing="1"/>
        <w:outlineLvl w:val="2"/>
        <w:rPr>
          <w:rFonts w:ascii="Times New Roman" w:eastAsia="Times New Roman" w:hAnsi="Times New Roman" w:cs="Times New Roman"/>
          <w:b/>
          <w:bCs/>
          <w:sz w:val="27"/>
          <w:szCs w:val="27"/>
        </w:rPr>
      </w:pPr>
      <w:r w:rsidRPr="006D5A1B">
        <w:rPr>
          <w:rFonts w:ascii="Times New Roman" w:eastAsia="Times New Roman" w:hAnsi="Times New Roman" w:cs="Times New Roman"/>
          <w:b/>
          <w:bCs/>
          <w:sz w:val="27"/>
          <w:szCs w:val="27"/>
        </w:rPr>
        <w:t>13. One-to-Many and Many-to-One Mapping</w:t>
      </w:r>
    </w:p>
    <w:p w:rsidR="006D5A1B" w:rsidRPr="006D5A1B" w:rsidRDefault="006D5A1B" w:rsidP="006D5A1B">
      <w:p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Q: How do you implement One-to-Many and Many-to-One mappings in JPA?</w:t>
      </w:r>
      <w:r w:rsidRPr="006D5A1B">
        <w:rPr>
          <w:rFonts w:ascii="Times New Roman" w:eastAsia="Times New Roman" w:hAnsi="Times New Roman" w:cs="Times New Roman"/>
          <w:sz w:val="24"/>
          <w:szCs w:val="24"/>
        </w:rPr>
        <w:br/>
      </w:r>
      <w:r w:rsidRPr="006D5A1B">
        <w:rPr>
          <w:rFonts w:ascii="Times New Roman" w:eastAsia="Times New Roman" w:hAnsi="Times New Roman" w:cs="Times New Roman"/>
          <w:b/>
          <w:bCs/>
          <w:sz w:val="24"/>
          <w:szCs w:val="24"/>
        </w:rPr>
        <w:t>A:</w:t>
      </w:r>
    </w:p>
    <w:p w:rsidR="006D5A1B" w:rsidRPr="006D5A1B" w:rsidRDefault="006D5A1B" w:rsidP="006D5A1B">
      <w:pPr>
        <w:numPr>
          <w:ilvl w:val="0"/>
          <w:numId w:val="33"/>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One-to-Many:</w:t>
      </w:r>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6D5A1B">
        <w:rPr>
          <w:rFonts w:ascii="Courier New" w:eastAsia="Times New Roman" w:hAnsi="Courier New" w:cs="Courier New"/>
          <w:sz w:val="20"/>
          <w:szCs w:val="20"/>
        </w:rPr>
        <w:t>java</w:t>
      </w:r>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6D5A1B">
        <w:rPr>
          <w:rFonts w:ascii="Courier New" w:eastAsia="Times New Roman" w:hAnsi="Courier New" w:cs="Courier New"/>
          <w:sz w:val="20"/>
          <w:szCs w:val="20"/>
        </w:rPr>
        <w:t>CopyEdit</w:t>
      </w:r>
      <w:proofErr w:type="spellEnd"/>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6D5A1B">
        <w:rPr>
          <w:rFonts w:ascii="Courier New" w:eastAsia="Times New Roman" w:hAnsi="Courier New" w:cs="Courier New"/>
          <w:sz w:val="20"/>
          <w:szCs w:val="20"/>
        </w:rPr>
        <w:t>@</w:t>
      </w:r>
      <w:proofErr w:type="spellStart"/>
      <w:proofErr w:type="gramStart"/>
      <w:r w:rsidRPr="006D5A1B">
        <w:rPr>
          <w:rFonts w:ascii="Courier New" w:eastAsia="Times New Roman" w:hAnsi="Courier New" w:cs="Courier New"/>
          <w:sz w:val="20"/>
          <w:szCs w:val="20"/>
        </w:rPr>
        <w:t>OneToMany</w:t>
      </w:r>
      <w:proofErr w:type="spellEnd"/>
      <w:r w:rsidRPr="006D5A1B">
        <w:rPr>
          <w:rFonts w:ascii="Courier New" w:eastAsia="Times New Roman" w:hAnsi="Courier New" w:cs="Courier New"/>
          <w:sz w:val="20"/>
          <w:szCs w:val="20"/>
        </w:rPr>
        <w:t>(</w:t>
      </w:r>
      <w:proofErr w:type="spellStart"/>
      <w:proofErr w:type="gramEnd"/>
      <w:r w:rsidRPr="006D5A1B">
        <w:rPr>
          <w:rFonts w:ascii="Courier New" w:eastAsia="Times New Roman" w:hAnsi="Courier New" w:cs="Courier New"/>
          <w:sz w:val="20"/>
          <w:szCs w:val="20"/>
        </w:rPr>
        <w:t>mappedBy</w:t>
      </w:r>
      <w:proofErr w:type="spellEnd"/>
      <w:r w:rsidRPr="006D5A1B">
        <w:rPr>
          <w:rFonts w:ascii="Courier New" w:eastAsia="Times New Roman" w:hAnsi="Courier New" w:cs="Courier New"/>
          <w:sz w:val="20"/>
          <w:szCs w:val="20"/>
        </w:rPr>
        <w:t xml:space="preserve"> = "department")</w:t>
      </w:r>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6D5A1B">
        <w:rPr>
          <w:rFonts w:ascii="Courier New" w:eastAsia="Times New Roman" w:hAnsi="Courier New" w:cs="Courier New"/>
          <w:sz w:val="20"/>
          <w:szCs w:val="20"/>
        </w:rPr>
        <w:t>private List&lt;Employee&gt; employees;</w:t>
      </w:r>
    </w:p>
    <w:p w:rsidR="006D5A1B" w:rsidRPr="006D5A1B" w:rsidRDefault="006D5A1B" w:rsidP="006D5A1B">
      <w:pPr>
        <w:numPr>
          <w:ilvl w:val="0"/>
          <w:numId w:val="33"/>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Many-to-One:</w:t>
      </w:r>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6D5A1B">
        <w:rPr>
          <w:rFonts w:ascii="Courier New" w:eastAsia="Times New Roman" w:hAnsi="Courier New" w:cs="Courier New"/>
          <w:sz w:val="20"/>
          <w:szCs w:val="20"/>
        </w:rPr>
        <w:t>java</w:t>
      </w:r>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6D5A1B">
        <w:rPr>
          <w:rFonts w:ascii="Courier New" w:eastAsia="Times New Roman" w:hAnsi="Courier New" w:cs="Courier New"/>
          <w:sz w:val="20"/>
          <w:szCs w:val="20"/>
        </w:rPr>
        <w:t>CopyEdit</w:t>
      </w:r>
      <w:proofErr w:type="spellEnd"/>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6D5A1B">
        <w:rPr>
          <w:rFonts w:ascii="Courier New" w:eastAsia="Times New Roman" w:hAnsi="Courier New" w:cs="Courier New"/>
          <w:sz w:val="20"/>
          <w:szCs w:val="20"/>
        </w:rPr>
        <w:t>@</w:t>
      </w:r>
      <w:proofErr w:type="spellStart"/>
      <w:r w:rsidRPr="006D5A1B">
        <w:rPr>
          <w:rFonts w:ascii="Courier New" w:eastAsia="Times New Roman" w:hAnsi="Courier New" w:cs="Courier New"/>
          <w:sz w:val="20"/>
          <w:szCs w:val="20"/>
        </w:rPr>
        <w:t>ManyToOne</w:t>
      </w:r>
      <w:proofErr w:type="spellEnd"/>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6D5A1B">
        <w:rPr>
          <w:rFonts w:ascii="Courier New" w:eastAsia="Times New Roman" w:hAnsi="Courier New" w:cs="Courier New"/>
          <w:sz w:val="20"/>
          <w:szCs w:val="20"/>
        </w:rPr>
        <w:t>@</w:t>
      </w:r>
      <w:proofErr w:type="spellStart"/>
      <w:proofErr w:type="gramStart"/>
      <w:r w:rsidRPr="006D5A1B">
        <w:rPr>
          <w:rFonts w:ascii="Courier New" w:eastAsia="Times New Roman" w:hAnsi="Courier New" w:cs="Courier New"/>
          <w:sz w:val="20"/>
          <w:szCs w:val="20"/>
        </w:rPr>
        <w:t>JoinColumn</w:t>
      </w:r>
      <w:proofErr w:type="spellEnd"/>
      <w:r w:rsidRPr="006D5A1B">
        <w:rPr>
          <w:rFonts w:ascii="Courier New" w:eastAsia="Times New Roman" w:hAnsi="Courier New" w:cs="Courier New"/>
          <w:sz w:val="20"/>
          <w:szCs w:val="20"/>
        </w:rPr>
        <w:t>(</w:t>
      </w:r>
      <w:proofErr w:type="gramEnd"/>
      <w:r w:rsidRPr="006D5A1B">
        <w:rPr>
          <w:rFonts w:ascii="Courier New" w:eastAsia="Times New Roman" w:hAnsi="Courier New" w:cs="Courier New"/>
          <w:sz w:val="20"/>
          <w:szCs w:val="20"/>
        </w:rPr>
        <w:t>name = "</w:t>
      </w:r>
      <w:proofErr w:type="spellStart"/>
      <w:r w:rsidRPr="006D5A1B">
        <w:rPr>
          <w:rFonts w:ascii="Courier New" w:eastAsia="Times New Roman" w:hAnsi="Courier New" w:cs="Courier New"/>
          <w:sz w:val="20"/>
          <w:szCs w:val="20"/>
        </w:rPr>
        <w:t>department_id</w:t>
      </w:r>
      <w:proofErr w:type="spellEnd"/>
      <w:r w:rsidRPr="006D5A1B">
        <w:rPr>
          <w:rFonts w:ascii="Courier New" w:eastAsia="Times New Roman" w:hAnsi="Courier New" w:cs="Courier New"/>
          <w:sz w:val="20"/>
          <w:szCs w:val="20"/>
        </w:rPr>
        <w:t>")</w:t>
      </w:r>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6D5A1B">
        <w:rPr>
          <w:rFonts w:ascii="Courier New" w:eastAsia="Times New Roman" w:hAnsi="Courier New" w:cs="Courier New"/>
          <w:sz w:val="20"/>
          <w:szCs w:val="20"/>
        </w:rPr>
        <w:lastRenderedPageBreak/>
        <w:t xml:space="preserve">private Department </w:t>
      </w:r>
      <w:proofErr w:type="spellStart"/>
      <w:r w:rsidRPr="006D5A1B">
        <w:rPr>
          <w:rFonts w:ascii="Courier New" w:eastAsia="Times New Roman" w:hAnsi="Courier New" w:cs="Courier New"/>
          <w:sz w:val="20"/>
          <w:szCs w:val="20"/>
        </w:rPr>
        <w:t>department</w:t>
      </w:r>
      <w:proofErr w:type="spellEnd"/>
      <w:r w:rsidRPr="006D5A1B">
        <w:rPr>
          <w:rFonts w:ascii="Courier New" w:eastAsia="Times New Roman" w:hAnsi="Courier New" w:cs="Courier New"/>
          <w:sz w:val="20"/>
          <w:szCs w:val="20"/>
        </w:rPr>
        <w:t>;</w:t>
      </w:r>
    </w:p>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pict>
          <v:rect id="_x0000_i1038" style="width:0;height:1.5pt" o:hralign="center" o:hrstd="t" o:hr="t" fillcolor="#a0a0a0" stroked="f"/>
        </w:pict>
      </w:r>
    </w:p>
    <w:p w:rsidR="006D5A1B" w:rsidRPr="006D5A1B" w:rsidRDefault="006D5A1B" w:rsidP="006D5A1B">
      <w:pPr>
        <w:spacing w:before="100" w:beforeAutospacing="1" w:after="100" w:afterAutospacing="1"/>
        <w:outlineLvl w:val="2"/>
        <w:rPr>
          <w:rFonts w:ascii="Times New Roman" w:eastAsia="Times New Roman" w:hAnsi="Times New Roman" w:cs="Times New Roman"/>
          <w:b/>
          <w:bCs/>
          <w:sz w:val="27"/>
          <w:szCs w:val="27"/>
        </w:rPr>
      </w:pPr>
      <w:r w:rsidRPr="006D5A1B">
        <w:rPr>
          <w:rFonts w:ascii="Times New Roman" w:eastAsia="Times New Roman" w:hAnsi="Times New Roman" w:cs="Times New Roman"/>
          <w:b/>
          <w:bCs/>
          <w:sz w:val="27"/>
          <w:szCs w:val="27"/>
        </w:rPr>
        <w:t xml:space="preserve">14. </w:t>
      </w:r>
      <w:proofErr w:type="spellStart"/>
      <w:r w:rsidRPr="006D5A1B">
        <w:rPr>
          <w:rFonts w:ascii="Times New Roman" w:eastAsia="Times New Roman" w:hAnsi="Times New Roman" w:cs="Times New Roman"/>
          <w:b/>
          <w:bCs/>
          <w:sz w:val="27"/>
          <w:szCs w:val="27"/>
        </w:rPr>
        <w:t>ArrayList</w:t>
      </w:r>
      <w:proofErr w:type="spellEnd"/>
      <w:r w:rsidRPr="006D5A1B">
        <w:rPr>
          <w:rFonts w:ascii="Times New Roman" w:eastAsia="Times New Roman" w:hAnsi="Times New Roman" w:cs="Times New Roman"/>
          <w:b/>
          <w:bCs/>
          <w:sz w:val="27"/>
          <w:szCs w:val="27"/>
        </w:rPr>
        <w:t xml:space="preserve"> vs. </w:t>
      </w:r>
      <w:proofErr w:type="spellStart"/>
      <w:r w:rsidRPr="006D5A1B">
        <w:rPr>
          <w:rFonts w:ascii="Times New Roman" w:eastAsia="Times New Roman" w:hAnsi="Times New Roman" w:cs="Times New Roman"/>
          <w:b/>
          <w:bCs/>
          <w:sz w:val="27"/>
          <w:szCs w:val="27"/>
        </w:rPr>
        <w:t>HashMap</w:t>
      </w:r>
      <w:proofErr w:type="spellEnd"/>
    </w:p>
    <w:p w:rsidR="006D5A1B" w:rsidRPr="006D5A1B" w:rsidRDefault="006D5A1B" w:rsidP="006D5A1B">
      <w:p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 xml:space="preserve">Q: How does </w:t>
      </w:r>
      <w:proofErr w:type="spellStart"/>
      <w:r w:rsidRPr="006D5A1B">
        <w:rPr>
          <w:rFonts w:ascii="Times New Roman" w:eastAsia="Times New Roman" w:hAnsi="Times New Roman" w:cs="Times New Roman"/>
          <w:b/>
          <w:bCs/>
          <w:sz w:val="24"/>
          <w:szCs w:val="24"/>
        </w:rPr>
        <w:t>ArrayList</w:t>
      </w:r>
      <w:proofErr w:type="spellEnd"/>
      <w:r w:rsidRPr="006D5A1B">
        <w:rPr>
          <w:rFonts w:ascii="Times New Roman" w:eastAsia="Times New Roman" w:hAnsi="Times New Roman" w:cs="Times New Roman"/>
          <w:b/>
          <w:bCs/>
          <w:sz w:val="24"/>
          <w:szCs w:val="24"/>
        </w:rPr>
        <w:t xml:space="preserve"> differ from </w:t>
      </w:r>
      <w:proofErr w:type="spellStart"/>
      <w:r w:rsidRPr="006D5A1B">
        <w:rPr>
          <w:rFonts w:ascii="Times New Roman" w:eastAsia="Times New Roman" w:hAnsi="Times New Roman" w:cs="Times New Roman"/>
          <w:b/>
          <w:bCs/>
          <w:sz w:val="24"/>
          <w:szCs w:val="24"/>
        </w:rPr>
        <w:t>HashMap</w:t>
      </w:r>
      <w:proofErr w:type="spellEnd"/>
      <w:r w:rsidRPr="006D5A1B">
        <w:rPr>
          <w:rFonts w:ascii="Times New Roman" w:eastAsia="Times New Roman" w:hAnsi="Times New Roman" w:cs="Times New Roman"/>
          <w:b/>
          <w:bCs/>
          <w:sz w:val="24"/>
          <w:szCs w:val="24"/>
        </w:rPr>
        <w:t>?</w:t>
      </w:r>
      <w:r w:rsidRPr="006D5A1B">
        <w:rPr>
          <w:rFonts w:ascii="Times New Roman" w:eastAsia="Times New Roman" w:hAnsi="Times New Roman" w:cs="Times New Roman"/>
          <w:sz w:val="24"/>
          <w:szCs w:val="24"/>
        </w:rPr>
        <w:br/>
      </w:r>
      <w:r w:rsidRPr="006D5A1B">
        <w:rPr>
          <w:rFonts w:ascii="Times New Roman" w:eastAsia="Times New Roman" w:hAnsi="Times New Roman" w:cs="Times New Roman"/>
          <w:b/>
          <w:bCs/>
          <w:sz w:val="24"/>
          <w:szCs w:val="24"/>
        </w:rPr>
        <w: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8"/>
        <w:gridCol w:w="2487"/>
        <w:gridCol w:w="1508"/>
      </w:tblGrid>
      <w:tr w:rsidR="006D5A1B" w:rsidRPr="006D5A1B" w:rsidTr="006D5A1B">
        <w:trPr>
          <w:tblHeader/>
          <w:tblCellSpacing w:w="15" w:type="dxa"/>
        </w:trPr>
        <w:tc>
          <w:tcPr>
            <w:tcW w:w="0" w:type="auto"/>
            <w:vAlign w:val="center"/>
            <w:hideMark/>
          </w:tcPr>
          <w:p w:rsidR="006D5A1B" w:rsidRPr="006D5A1B" w:rsidRDefault="006D5A1B" w:rsidP="006D5A1B">
            <w:pPr>
              <w:jc w:val="center"/>
              <w:rPr>
                <w:rFonts w:ascii="Times New Roman" w:eastAsia="Times New Roman" w:hAnsi="Times New Roman" w:cs="Times New Roman"/>
                <w:b/>
                <w:bCs/>
                <w:sz w:val="24"/>
                <w:szCs w:val="24"/>
              </w:rPr>
            </w:pPr>
            <w:r w:rsidRPr="006D5A1B">
              <w:rPr>
                <w:rFonts w:ascii="Times New Roman" w:eastAsia="Times New Roman" w:hAnsi="Times New Roman" w:cs="Times New Roman"/>
                <w:b/>
                <w:bCs/>
                <w:sz w:val="24"/>
                <w:szCs w:val="24"/>
              </w:rPr>
              <w:t>Feature</w:t>
            </w:r>
          </w:p>
        </w:tc>
        <w:tc>
          <w:tcPr>
            <w:tcW w:w="0" w:type="auto"/>
            <w:vAlign w:val="center"/>
            <w:hideMark/>
          </w:tcPr>
          <w:p w:rsidR="006D5A1B" w:rsidRPr="006D5A1B" w:rsidRDefault="006D5A1B" w:rsidP="006D5A1B">
            <w:pPr>
              <w:jc w:val="center"/>
              <w:rPr>
                <w:rFonts w:ascii="Times New Roman" w:eastAsia="Times New Roman" w:hAnsi="Times New Roman" w:cs="Times New Roman"/>
                <w:b/>
                <w:bCs/>
                <w:sz w:val="24"/>
                <w:szCs w:val="24"/>
              </w:rPr>
            </w:pPr>
            <w:proofErr w:type="spellStart"/>
            <w:r w:rsidRPr="006D5A1B">
              <w:rPr>
                <w:rFonts w:ascii="Times New Roman" w:eastAsia="Times New Roman" w:hAnsi="Times New Roman" w:cs="Times New Roman"/>
                <w:b/>
                <w:bCs/>
                <w:sz w:val="24"/>
                <w:szCs w:val="24"/>
              </w:rPr>
              <w:t>ArrayList</w:t>
            </w:r>
            <w:proofErr w:type="spellEnd"/>
          </w:p>
        </w:tc>
        <w:tc>
          <w:tcPr>
            <w:tcW w:w="0" w:type="auto"/>
            <w:vAlign w:val="center"/>
            <w:hideMark/>
          </w:tcPr>
          <w:p w:rsidR="006D5A1B" w:rsidRPr="006D5A1B" w:rsidRDefault="006D5A1B" w:rsidP="006D5A1B">
            <w:pPr>
              <w:jc w:val="center"/>
              <w:rPr>
                <w:rFonts w:ascii="Times New Roman" w:eastAsia="Times New Roman" w:hAnsi="Times New Roman" w:cs="Times New Roman"/>
                <w:b/>
                <w:bCs/>
                <w:sz w:val="24"/>
                <w:szCs w:val="24"/>
              </w:rPr>
            </w:pPr>
            <w:proofErr w:type="spellStart"/>
            <w:r w:rsidRPr="006D5A1B">
              <w:rPr>
                <w:rFonts w:ascii="Times New Roman" w:eastAsia="Times New Roman" w:hAnsi="Times New Roman" w:cs="Times New Roman"/>
                <w:b/>
                <w:bCs/>
                <w:sz w:val="24"/>
                <w:szCs w:val="24"/>
              </w:rPr>
              <w:t>HashMap</w:t>
            </w:r>
            <w:proofErr w:type="spellEnd"/>
          </w:p>
        </w:tc>
      </w:tr>
      <w:tr w:rsidR="006D5A1B" w:rsidRPr="006D5A1B" w:rsidTr="006D5A1B">
        <w:trPr>
          <w:tblCellSpacing w:w="15" w:type="dxa"/>
        </w:trPr>
        <w:tc>
          <w:tcPr>
            <w:tcW w:w="0" w:type="auto"/>
            <w:vAlign w:val="center"/>
            <w:hideMark/>
          </w:tcPr>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t>Data Structure</w:t>
            </w:r>
          </w:p>
        </w:tc>
        <w:tc>
          <w:tcPr>
            <w:tcW w:w="0" w:type="auto"/>
            <w:vAlign w:val="center"/>
            <w:hideMark/>
          </w:tcPr>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t>Dynamic array</w:t>
            </w:r>
          </w:p>
        </w:tc>
        <w:tc>
          <w:tcPr>
            <w:tcW w:w="0" w:type="auto"/>
            <w:vAlign w:val="center"/>
            <w:hideMark/>
          </w:tcPr>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t>Key-value pair</w:t>
            </w:r>
          </w:p>
        </w:tc>
      </w:tr>
      <w:tr w:rsidR="006D5A1B" w:rsidRPr="006D5A1B" w:rsidTr="006D5A1B">
        <w:trPr>
          <w:tblCellSpacing w:w="15" w:type="dxa"/>
        </w:trPr>
        <w:tc>
          <w:tcPr>
            <w:tcW w:w="0" w:type="auto"/>
            <w:vAlign w:val="center"/>
            <w:hideMark/>
          </w:tcPr>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t>Search Time</w:t>
            </w:r>
          </w:p>
        </w:tc>
        <w:tc>
          <w:tcPr>
            <w:tcW w:w="0" w:type="auto"/>
            <w:vAlign w:val="center"/>
            <w:hideMark/>
          </w:tcPr>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t>O(n)</w:t>
            </w:r>
          </w:p>
        </w:tc>
        <w:tc>
          <w:tcPr>
            <w:tcW w:w="0" w:type="auto"/>
            <w:vAlign w:val="center"/>
            <w:hideMark/>
          </w:tcPr>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t>O(1)</w:t>
            </w:r>
          </w:p>
        </w:tc>
      </w:tr>
      <w:tr w:rsidR="006D5A1B" w:rsidRPr="006D5A1B" w:rsidTr="006D5A1B">
        <w:trPr>
          <w:tblCellSpacing w:w="15" w:type="dxa"/>
        </w:trPr>
        <w:tc>
          <w:tcPr>
            <w:tcW w:w="0" w:type="auto"/>
            <w:vAlign w:val="center"/>
            <w:hideMark/>
          </w:tcPr>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t>Ordering</w:t>
            </w:r>
          </w:p>
        </w:tc>
        <w:tc>
          <w:tcPr>
            <w:tcW w:w="0" w:type="auto"/>
            <w:vAlign w:val="center"/>
            <w:hideMark/>
          </w:tcPr>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t>Maintains insertion order</w:t>
            </w:r>
          </w:p>
        </w:tc>
        <w:tc>
          <w:tcPr>
            <w:tcW w:w="0" w:type="auto"/>
            <w:vAlign w:val="center"/>
            <w:hideMark/>
          </w:tcPr>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t>No order</w:t>
            </w:r>
          </w:p>
        </w:tc>
      </w:tr>
    </w:tbl>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pict>
          <v:rect id="_x0000_i1039" style="width:0;height:1.5pt" o:hralign="center" o:hrstd="t" o:hr="t" fillcolor="#a0a0a0" stroked="f"/>
        </w:pict>
      </w:r>
    </w:p>
    <w:p w:rsidR="006D5A1B" w:rsidRPr="006D5A1B" w:rsidRDefault="006D5A1B" w:rsidP="006D5A1B">
      <w:pPr>
        <w:spacing w:before="100" w:beforeAutospacing="1" w:after="100" w:afterAutospacing="1"/>
        <w:outlineLvl w:val="2"/>
        <w:rPr>
          <w:rFonts w:ascii="Times New Roman" w:eastAsia="Times New Roman" w:hAnsi="Times New Roman" w:cs="Times New Roman"/>
          <w:b/>
          <w:bCs/>
          <w:sz w:val="27"/>
          <w:szCs w:val="27"/>
        </w:rPr>
      </w:pPr>
      <w:r w:rsidRPr="006D5A1B">
        <w:rPr>
          <w:rFonts w:ascii="Times New Roman" w:eastAsia="Times New Roman" w:hAnsi="Times New Roman" w:cs="Times New Roman"/>
          <w:b/>
          <w:bCs/>
          <w:sz w:val="27"/>
          <w:szCs w:val="27"/>
        </w:rPr>
        <w:t>15. Multithreading</w:t>
      </w:r>
    </w:p>
    <w:p w:rsidR="006D5A1B" w:rsidRPr="006D5A1B" w:rsidRDefault="006D5A1B" w:rsidP="006D5A1B">
      <w:p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Q: How do you implement multithreading in Java?</w:t>
      </w:r>
      <w:r w:rsidRPr="006D5A1B">
        <w:rPr>
          <w:rFonts w:ascii="Times New Roman" w:eastAsia="Times New Roman" w:hAnsi="Times New Roman" w:cs="Times New Roman"/>
          <w:sz w:val="24"/>
          <w:szCs w:val="24"/>
        </w:rPr>
        <w:br/>
      </w:r>
      <w:r w:rsidRPr="006D5A1B">
        <w:rPr>
          <w:rFonts w:ascii="Times New Roman" w:eastAsia="Times New Roman" w:hAnsi="Times New Roman" w:cs="Times New Roman"/>
          <w:b/>
          <w:bCs/>
          <w:sz w:val="24"/>
          <w:szCs w:val="24"/>
        </w:rPr>
        <w:t>A:</w:t>
      </w:r>
    </w:p>
    <w:p w:rsidR="006D5A1B" w:rsidRPr="006D5A1B" w:rsidRDefault="006D5A1B" w:rsidP="006D5A1B">
      <w:pPr>
        <w:numPr>
          <w:ilvl w:val="0"/>
          <w:numId w:val="34"/>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Extending Thread Class:</w:t>
      </w:r>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6D5A1B">
        <w:rPr>
          <w:rFonts w:ascii="Courier New" w:eastAsia="Times New Roman" w:hAnsi="Courier New" w:cs="Courier New"/>
          <w:sz w:val="20"/>
          <w:szCs w:val="20"/>
        </w:rPr>
        <w:t>java</w:t>
      </w:r>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6D5A1B">
        <w:rPr>
          <w:rFonts w:ascii="Courier New" w:eastAsia="Times New Roman" w:hAnsi="Courier New" w:cs="Courier New"/>
          <w:sz w:val="20"/>
          <w:szCs w:val="20"/>
        </w:rPr>
        <w:t>CopyEdit</w:t>
      </w:r>
      <w:proofErr w:type="spellEnd"/>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6D5A1B">
        <w:rPr>
          <w:rFonts w:ascii="Courier New" w:eastAsia="Times New Roman" w:hAnsi="Courier New" w:cs="Courier New"/>
          <w:sz w:val="20"/>
          <w:szCs w:val="20"/>
        </w:rPr>
        <w:t xml:space="preserve">class </w:t>
      </w:r>
      <w:proofErr w:type="spellStart"/>
      <w:r w:rsidRPr="006D5A1B">
        <w:rPr>
          <w:rFonts w:ascii="Courier New" w:eastAsia="Times New Roman" w:hAnsi="Courier New" w:cs="Courier New"/>
          <w:sz w:val="20"/>
          <w:szCs w:val="20"/>
        </w:rPr>
        <w:t>MyThread</w:t>
      </w:r>
      <w:proofErr w:type="spellEnd"/>
      <w:r w:rsidRPr="006D5A1B">
        <w:rPr>
          <w:rFonts w:ascii="Courier New" w:eastAsia="Times New Roman" w:hAnsi="Courier New" w:cs="Courier New"/>
          <w:sz w:val="20"/>
          <w:szCs w:val="20"/>
        </w:rPr>
        <w:t xml:space="preserve"> extends Thread {</w:t>
      </w:r>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6D5A1B">
        <w:rPr>
          <w:rFonts w:ascii="Courier New" w:eastAsia="Times New Roman" w:hAnsi="Courier New" w:cs="Courier New"/>
          <w:sz w:val="20"/>
          <w:szCs w:val="20"/>
        </w:rPr>
        <w:t xml:space="preserve">    public void </w:t>
      </w:r>
      <w:proofErr w:type="gramStart"/>
      <w:r w:rsidRPr="006D5A1B">
        <w:rPr>
          <w:rFonts w:ascii="Courier New" w:eastAsia="Times New Roman" w:hAnsi="Courier New" w:cs="Courier New"/>
          <w:sz w:val="20"/>
          <w:szCs w:val="20"/>
        </w:rPr>
        <w:t>run(</w:t>
      </w:r>
      <w:proofErr w:type="gramEnd"/>
      <w:r w:rsidRPr="006D5A1B">
        <w:rPr>
          <w:rFonts w:ascii="Courier New" w:eastAsia="Times New Roman" w:hAnsi="Courier New" w:cs="Courier New"/>
          <w:sz w:val="20"/>
          <w:szCs w:val="20"/>
        </w:rPr>
        <w:t>) {</w:t>
      </w:r>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6D5A1B">
        <w:rPr>
          <w:rFonts w:ascii="Courier New" w:eastAsia="Times New Roman" w:hAnsi="Courier New" w:cs="Courier New"/>
          <w:sz w:val="20"/>
          <w:szCs w:val="20"/>
        </w:rPr>
        <w:t xml:space="preserve">        </w:t>
      </w:r>
      <w:proofErr w:type="spellStart"/>
      <w:r w:rsidRPr="006D5A1B">
        <w:rPr>
          <w:rFonts w:ascii="Courier New" w:eastAsia="Times New Roman" w:hAnsi="Courier New" w:cs="Courier New"/>
          <w:sz w:val="20"/>
          <w:szCs w:val="20"/>
        </w:rPr>
        <w:t>System.out.println</w:t>
      </w:r>
      <w:proofErr w:type="spellEnd"/>
      <w:r w:rsidRPr="006D5A1B">
        <w:rPr>
          <w:rFonts w:ascii="Courier New" w:eastAsia="Times New Roman" w:hAnsi="Courier New" w:cs="Courier New"/>
          <w:sz w:val="20"/>
          <w:szCs w:val="20"/>
        </w:rPr>
        <w:t>("Thread running...");</w:t>
      </w:r>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6D5A1B">
        <w:rPr>
          <w:rFonts w:ascii="Courier New" w:eastAsia="Times New Roman" w:hAnsi="Courier New" w:cs="Courier New"/>
          <w:sz w:val="20"/>
          <w:szCs w:val="20"/>
        </w:rPr>
        <w:t xml:space="preserve">    }</w:t>
      </w:r>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6D5A1B">
        <w:rPr>
          <w:rFonts w:ascii="Courier New" w:eastAsia="Times New Roman" w:hAnsi="Courier New" w:cs="Courier New"/>
          <w:sz w:val="20"/>
          <w:szCs w:val="20"/>
        </w:rPr>
        <w:t>}</w:t>
      </w:r>
    </w:p>
    <w:p w:rsidR="006D5A1B" w:rsidRPr="006D5A1B" w:rsidRDefault="006D5A1B" w:rsidP="006D5A1B">
      <w:pPr>
        <w:numPr>
          <w:ilvl w:val="0"/>
          <w:numId w:val="34"/>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Implementing Runnable:</w:t>
      </w:r>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6D5A1B">
        <w:rPr>
          <w:rFonts w:ascii="Courier New" w:eastAsia="Times New Roman" w:hAnsi="Courier New" w:cs="Courier New"/>
          <w:sz w:val="20"/>
          <w:szCs w:val="20"/>
        </w:rPr>
        <w:t>java</w:t>
      </w:r>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6D5A1B">
        <w:rPr>
          <w:rFonts w:ascii="Courier New" w:eastAsia="Times New Roman" w:hAnsi="Courier New" w:cs="Courier New"/>
          <w:sz w:val="20"/>
          <w:szCs w:val="20"/>
        </w:rPr>
        <w:t>CopyEdit</w:t>
      </w:r>
      <w:proofErr w:type="spellEnd"/>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6D5A1B">
        <w:rPr>
          <w:rFonts w:ascii="Courier New" w:eastAsia="Times New Roman" w:hAnsi="Courier New" w:cs="Courier New"/>
          <w:sz w:val="20"/>
          <w:szCs w:val="20"/>
        </w:rPr>
        <w:t xml:space="preserve">class </w:t>
      </w:r>
      <w:proofErr w:type="spellStart"/>
      <w:r w:rsidRPr="006D5A1B">
        <w:rPr>
          <w:rFonts w:ascii="Courier New" w:eastAsia="Times New Roman" w:hAnsi="Courier New" w:cs="Courier New"/>
          <w:sz w:val="20"/>
          <w:szCs w:val="20"/>
        </w:rPr>
        <w:t>MyRunnable</w:t>
      </w:r>
      <w:proofErr w:type="spellEnd"/>
      <w:r w:rsidRPr="006D5A1B">
        <w:rPr>
          <w:rFonts w:ascii="Courier New" w:eastAsia="Times New Roman" w:hAnsi="Courier New" w:cs="Courier New"/>
          <w:sz w:val="20"/>
          <w:szCs w:val="20"/>
        </w:rPr>
        <w:t xml:space="preserve"> implements Runnable {</w:t>
      </w:r>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6D5A1B">
        <w:rPr>
          <w:rFonts w:ascii="Courier New" w:eastAsia="Times New Roman" w:hAnsi="Courier New" w:cs="Courier New"/>
          <w:sz w:val="20"/>
          <w:szCs w:val="20"/>
        </w:rPr>
        <w:t xml:space="preserve">    public void </w:t>
      </w:r>
      <w:proofErr w:type="gramStart"/>
      <w:r w:rsidRPr="006D5A1B">
        <w:rPr>
          <w:rFonts w:ascii="Courier New" w:eastAsia="Times New Roman" w:hAnsi="Courier New" w:cs="Courier New"/>
          <w:sz w:val="20"/>
          <w:szCs w:val="20"/>
        </w:rPr>
        <w:t>run(</w:t>
      </w:r>
      <w:proofErr w:type="gramEnd"/>
      <w:r w:rsidRPr="006D5A1B">
        <w:rPr>
          <w:rFonts w:ascii="Courier New" w:eastAsia="Times New Roman" w:hAnsi="Courier New" w:cs="Courier New"/>
          <w:sz w:val="20"/>
          <w:szCs w:val="20"/>
        </w:rPr>
        <w:t>) {</w:t>
      </w:r>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6D5A1B">
        <w:rPr>
          <w:rFonts w:ascii="Courier New" w:eastAsia="Times New Roman" w:hAnsi="Courier New" w:cs="Courier New"/>
          <w:sz w:val="20"/>
          <w:szCs w:val="20"/>
        </w:rPr>
        <w:t xml:space="preserve">        </w:t>
      </w:r>
      <w:proofErr w:type="spellStart"/>
      <w:r w:rsidRPr="006D5A1B">
        <w:rPr>
          <w:rFonts w:ascii="Courier New" w:eastAsia="Times New Roman" w:hAnsi="Courier New" w:cs="Courier New"/>
          <w:sz w:val="20"/>
          <w:szCs w:val="20"/>
        </w:rPr>
        <w:t>System.out.println</w:t>
      </w:r>
      <w:proofErr w:type="spellEnd"/>
      <w:r w:rsidRPr="006D5A1B">
        <w:rPr>
          <w:rFonts w:ascii="Courier New" w:eastAsia="Times New Roman" w:hAnsi="Courier New" w:cs="Courier New"/>
          <w:sz w:val="20"/>
          <w:szCs w:val="20"/>
        </w:rPr>
        <w:t>("Runnable thread running...");</w:t>
      </w:r>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6D5A1B">
        <w:rPr>
          <w:rFonts w:ascii="Courier New" w:eastAsia="Times New Roman" w:hAnsi="Courier New" w:cs="Courier New"/>
          <w:sz w:val="20"/>
          <w:szCs w:val="20"/>
        </w:rPr>
        <w:t xml:space="preserve">    }</w:t>
      </w:r>
    </w:p>
    <w:p w:rsidR="006D5A1B" w:rsidRPr="006D5A1B" w:rsidRDefault="006D5A1B" w:rsidP="006D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6D5A1B">
        <w:rPr>
          <w:rFonts w:ascii="Courier New" w:eastAsia="Times New Roman" w:hAnsi="Courier New" w:cs="Courier New"/>
          <w:sz w:val="20"/>
          <w:szCs w:val="20"/>
        </w:rPr>
        <w:t>}</w:t>
      </w:r>
    </w:p>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pict>
          <v:rect id="_x0000_i1040" style="width:0;height:1.5pt" o:hralign="center" o:hrstd="t" o:hr="t" fillcolor="#a0a0a0" stroked="f"/>
        </w:pict>
      </w:r>
    </w:p>
    <w:p w:rsidR="006D5A1B" w:rsidRPr="006D5A1B" w:rsidRDefault="006D5A1B" w:rsidP="006D5A1B">
      <w:pPr>
        <w:spacing w:before="100" w:beforeAutospacing="1" w:after="100" w:afterAutospacing="1"/>
        <w:outlineLvl w:val="2"/>
        <w:rPr>
          <w:rFonts w:ascii="Times New Roman" w:eastAsia="Times New Roman" w:hAnsi="Times New Roman" w:cs="Times New Roman"/>
          <w:b/>
          <w:bCs/>
          <w:sz w:val="27"/>
          <w:szCs w:val="27"/>
        </w:rPr>
      </w:pPr>
      <w:r w:rsidRPr="006D5A1B">
        <w:rPr>
          <w:rFonts w:ascii="Times New Roman" w:eastAsia="Times New Roman" w:hAnsi="Times New Roman" w:cs="Times New Roman"/>
          <w:b/>
          <w:bCs/>
          <w:sz w:val="27"/>
          <w:szCs w:val="27"/>
        </w:rPr>
        <w:t xml:space="preserve">16. </w:t>
      </w:r>
      <w:proofErr w:type="spellStart"/>
      <w:r w:rsidRPr="006D5A1B">
        <w:rPr>
          <w:rFonts w:ascii="Times New Roman" w:eastAsia="Times New Roman" w:hAnsi="Times New Roman" w:cs="Times New Roman"/>
          <w:b/>
          <w:bCs/>
          <w:sz w:val="27"/>
          <w:szCs w:val="27"/>
        </w:rPr>
        <w:t>Microservices</w:t>
      </w:r>
      <w:proofErr w:type="spellEnd"/>
      <w:r w:rsidRPr="006D5A1B">
        <w:rPr>
          <w:rFonts w:ascii="Times New Roman" w:eastAsia="Times New Roman" w:hAnsi="Times New Roman" w:cs="Times New Roman"/>
          <w:b/>
          <w:bCs/>
          <w:sz w:val="27"/>
          <w:szCs w:val="27"/>
        </w:rPr>
        <w:t xml:space="preserve"> Versioning</w:t>
      </w:r>
    </w:p>
    <w:p w:rsidR="006D5A1B" w:rsidRPr="006D5A1B" w:rsidRDefault="006D5A1B" w:rsidP="006D5A1B">
      <w:p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 xml:space="preserve">Q: How do you handle versioning in </w:t>
      </w:r>
      <w:proofErr w:type="spellStart"/>
      <w:r w:rsidRPr="006D5A1B">
        <w:rPr>
          <w:rFonts w:ascii="Times New Roman" w:eastAsia="Times New Roman" w:hAnsi="Times New Roman" w:cs="Times New Roman"/>
          <w:b/>
          <w:bCs/>
          <w:sz w:val="24"/>
          <w:szCs w:val="24"/>
        </w:rPr>
        <w:t>microservices</w:t>
      </w:r>
      <w:proofErr w:type="spellEnd"/>
      <w:r w:rsidRPr="006D5A1B">
        <w:rPr>
          <w:rFonts w:ascii="Times New Roman" w:eastAsia="Times New Roman" w:hAnsi="Times New Roman" w:cs="Times New Roman"/>
          <w:b/>
          <w:bCs/>
          <w:sz w:val="24"/>
          <w:szCs w:val="24"/>
        </w:rPr>
        <w:t>?</w:t>
      </w:r>
      <w:r w:rsidRPr="006D5A1B">
        <w:rPr>
          <w:rFonts w:ascii="Times New Roman" w:eastAsia="Times New Roman" w:hAnsi="Times New Roman" w:cs="Times New Roman"/>
          <w:sz w:val="24"/>
          <w:szCs w:val="24"/>
        </w:rPr>
        <w:br/>
      </w:r>
      <w:r w:rsidRPr="006D5A1B">
        <w:rPr>
          <w:rFonts w:ascii="Times New Roman" w:eastAsia="Times New Roman" w:hAnsi="Times New Roman" w:cs="Times New Roman"/>
          <w:b/>
          <w:bCs/>
          <w:sz w:val="24"/>
          <w:szCs w:val="24"/>
        </w:rPr>
        <w:t>A:</w:t>
      </w:r>
    </w:p>
    <w:p w:rsidR="006D5A1B" w:rsidRPr="006D5A1B" w:rsidRDefault="006D5A1B" w:rsidP="006D5A1B">
      <w:pPr>
        <w:numPr>
          <w:ilvl w:val="0"/>
          <w:numId w:val="35"/>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URI Versioning:</w:t>
      </w:r>
      <w:r w:rsidRPr="006D5A1B">
        <w:rPr>
          <w:rFonts w:ascii="Times New Roman" w:eastAsia="Times New Roman" w:hAnsi="Times New Roman" w:cs="Times New Roman"/>
          <w:sz w:val="24"/>
          <w:szCs w:val="24"/>
        </w:rPr>
        <w:t xml:space="preserve"> </w:t>
      </w:r>
      <w:r w:rsidRPr="006D5A1B">
        <w:rPr>
          <w:rFonts w:ascii="Courier New" w:eastAsia="Times New Roman" w:hAnsi="Courier New" w:cs="Courier New"/>
          <w:sz w:val="20"/>
          <w:szCs w:val="20"/>
        </w:rPr>
        <w:t>/</w:t>
      </w:r>
      <w:proofErr w:type="spellStart"/>
      <w:r w:rsidRPr="006D5A1B">
        <w:rPr>
          <w:rFonts w:ascii="Courier New" w:eastAsia="Times New Roman" w:hAnsi="Courier New" w:cs="Courier New"/>
          <w:sz w:val="20"/>
          <w:szCs w:val="20"/>
        </w:rPr>
        <w:t>api</w:t>
      </w:r>
      <w:proofErr w:type="spellEnd"/>
      <w:r w:rsidRPr="006D5A1B">
        <w:rPr>
          <w:rFonts w:ascii="Courier New" w:eastAsia="Times New Roman" w:hAnsi="Courier New" w:cs="Courier New"/>
          <w:sz w:val="20"/>
          <w:szCs w:val="20"/>
        </w:rPr>
        <w:t>/v1/resource</w:t>
      </w:r>
    </w:p>
    <w:p w:rsidR="006D5A1B" w:rsidRPr="006D5A1B" w:rsidRDefault="006D5A1B" w:rsidP="006D5A1B">
      <w:pPr>
        <w:numPr>
          <w:ilvl w:val="0"/>
          <w:numId w:val="35"/>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Header Versioning:</w:t>
      </w:r>
      <w:r w:rsidRPr="006D5A1B">
        <w:rPr>
          <w:rFonts w:ascii="Times New Roman" w:eastAsia="Times New Roman" w:hAnsi="Times New Roman" w:cs="Times New Roman"/>
          <w:sz w:val="24"/>
          <w:szCs w:val="24"/>
        </w:rPr>
        <w:t xml:space="preserve"> </w:t>
      </w:r>
      <w:r w:rsidRPr="006D5A1B">
        <w:rPr>
          <w:rFonts w:ascii="Courier New" w:eastAsia="Times New Roman" w:hAnsi="Courier New" w:cs="Courier New"/>
          <w:sz w:val="20"/>
          <w:szCs w:val="20"/>
        </w:rPr>
        <w:t xml:space="preserve">Accept: </w:t>
      </w:r>
      <w:proofErr w:type="gramStart"/>
      <w:r w:rsidRPr="006D5A1B">
        <w:rPr>
          <w:rFonts w:ascii="Courier New" w:eastAsia="Times New Roman" w:hAnsi="Courier New" w:cs="Courier New"/>
          <w:sz w:val="20"/>
          <w:szCs w:val="20"/>
        </w:rPr>
        <w:t>application/vnd.example.v</w:t>
      </w:r>
      <w:proofErr w:type="gramEnd"/>
      <w:r w:rsidRPr="006D5A1B">
        <w:rPr>
          <w:rFonts w:ascii="Courier New" w:eastAsia="Times New Roman" w:hAnsi="Courier New" w:cs="Courier New"/>
          <w:sz w:val="20"/>
          <w:szCs w:val="20"/>
        </w:rPr>
        <w:t>1+json</w:t>
      </w:r>
    </w:p>
    <w:p w:rsidR="006D5A1B" w:rsidRPr="006D5A1B" w:rsidRDefault="006D5A1B" w:rsidP="006D5A1B">
      <w:pPr>
        <w:numPr>
          <w:ilvl w:val="0"/>
          <w:numId w:val="35"/>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Query Para</w:t>
      </w:r>
      <w:bookmarkStart w:id="0" w:name="_GoBack"/>
      <w:bookmarkEnd w:id="0"/>
      <w:r w:rsidRPr="006D5A1B">
        <w:rPr>
          <w:rFonts w:ascii="Times New Roman" w:eastAsia="Times New Roman" w:hAnsi="Times New Roman" w:cs="Times New Roman"/>
          <w:b/>
          <w:bCs/>
          <w:sz w:val="24"/>
          <w:szCs w:val="24"/>
        </w:rPr>
        <w:t>meter Versioning</w:t>
      </w:r>
      <w:proofErr w:type="gramStart"/>
      <w:r w:rsidRPr="006D5A1B">
        <w:rPr>
          <w:rFonts w:ascii="Times New Roman" w:eastAsia="Times New Roman" w:hAnsi="Times New Roman" w:cs="Times New Roman"/>
          <w:b/>
          <w:bCs/>
          <w:sz w:val="24"/>
          <w:szCs w:val="24"/>
        </w:rPr>
        <w:t>:</w:t>
      </w:r>
      <w:r w:rsidRPr="006D5A1B">
        <w:rPr>
          <w:rFonts w:ascii="Times New Roman" w:eastAsia="Times New Roman" w:hAnsi="Times New Roman" w:cs="Times New Roman"/>
          <w:sz w:val="24"/>
          <w:szCs w:val="24"/>
        </w:rPr>
        <w:t xml:space="preserve"> </w:t>
      </w:r>
      <w:r w:rsidRPr="006D5A1B">
        <w:rPr>
          <w:rFonts w:ascii="Courier New" w:eastAsia="Times New Roman" w:hAnsi="Courier New" w:cs="Courier New"/>
          <w:sz w:val="20"/>
          <w:szCs w:val="20"/>
        </w:rPr>
        <w:t>?version</w:t>
      </w:r>
      <w:proofErr w:type="gramEnd"/>
      <w:r w:rsidRPr="006D5A1B">
        <w:rPr>
          <w:rFonts w:ascii="Courier New" w:eastAsia="Times New Roman" w:hAnsi="Courier New" w:cs="Courier New"/>
          <w:sz w:val="20"/>
          <w:szCs w:val="20"/>
        </w:rPr>
        <w:t>=1</w:t>
      </w:r>
    </w:p>
    <w:p w:rsidR="006D5A1B" w:rsidRPr="006D5A1B" w:rsidRDefault="006D5A1B" w:rsidP="006D5A1B">
      <w:pPr>
        <w:numPr>
          <w:ilvl w:val="0"/>
          <w:numId w:val="35"/>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lastRenderedPageBreak/>
        <w:t>Content Negotiation:</w:t>
      </w:r>
      <w:r w:rsidRPr="006D5A1B">
        <w:rPr>
          <w:rFonts w:ascii="Times New Roman" w:eastAsia="Times New Roman" w:hAnsi="Times New Roman" w:cs="Times New Roman"/>
          <w:sz w:val="24"/>
          <w:szCs w:val="24"/>
        </w:rPr>
        <w:t xml:space="preserve"> MIME-type based</w:t>
      </w:r>
    </w:p>
    <w:p w:rsidR="006D5A1B" w:rsidRPr="006D5A1B" w:rsidRDefault="006D5A1B" w:rsidP="006D5A1B">
      <w:pPr>
        <w:rPr>
          <w:rFonts w:ascii="Times New Roman" w:eastAsia="Times New Roman" w:hAnsi="Times New Roman" w:cs="Times New Roman"/>
          <w:sz w:val="24"/>
          <w:szCs w:val="24"/>
        </w:rPr>
      </w:pPr>
      <w:r w:rsidRPr="006D5A1B">
        <w:rPr>
          <w:rFonts w:ascii="Times New Roman" w:eastAsia="Times New Roman" w:hAnsi="Times New Roman" w:cs="Times New Roman"/>
          <w:sz w:val="24"/>
          <w:szCs w:val="24"/>
        </w:rPr>
        <w:pict>
          <v:rect id="_x0000_i1041" style="width:0;height:1.5pt" o:hralign="center" o:hrstd="t" o:hr="t" fillcolor="#a0a0a0" stroked="f"/>
        </w:pict>
      </w:r>
    </w:p>
    <w:p w:rsidR="006D5A1B" w:rsidRPr="006D5A1B" w:rsidRDefault="006D5A1B" w:rsidP="006D5A1B">
      <w:pPr>
        <w:spacing w:before="100" w:beforeAutospacing="1" w:after="100" w:afterAutospacing="1"/>
        <w:outlineLvl w:val="2"/>
        <w:rPr>
          <w:rFonts w:ascii="Times New Roman" w:eastAsia="Times New Roman" w:hAnsi="Times New Roman" w:cs="Times New Roman"/>
          <w:b/>
          <w:bCs/>
          <w:sz w:val="27"/>
          <w:szCs w:val="27"/>
        </w:rPr>
      </w:pPr>
      <w:r w:rsidRPr="006D5A1B">
        <w:rPr>
          <w:rFonts w:ascii="Times New Roman" w:eastAsia="Times New Roman" w:hAnsi="Times New Roman" w:cs="Times New Roman"/>
          <w:b/>
          <w:bCs/>
          <w:sz w:val="27"/>
          <w:szCs w:val="27"/>
        </w:rPr>
        <w:t>17. Deadlock in Threads</w:t>
      </w:r>
    </w:p>
    <w:p w:rsidR="006D5A1B" w:rsidRPr="006D5A1B" w:rsidRDefault="006D5A1B" w:rsidP="006D5A1B">
      <w:p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Q: What is a deadlock, and how do you prevent it?</w:t>
      </w:r>
      <w:r w:rsidRPr="006D5A1B">
        <w:rPr>
          <w:rFonts w:ascii="Times New Roman" w:eastAsia="Times New Roman" w:hAnsi="Times New Roman" w:cs="Times New Roman"/>
          <w:sz w:val="24"/>
          <w:szCs w:val="24"/>
        </w:rPr>
        <w:br/>
      </w:r>
      <w:r w:rsidRPr="006D5A1B">
        <w:rPr>
          <w:rFonts w:ascii="Times New Roman" w:eastAsia="Times New Roman" w:hAnsi="Times New Roman" w:cs="Times New Roman"/>
          <w:b/>
          <w:bCs/>
          <w:sz w:val="24"/>
          <w:szCs w:val="24"/>
        </w:rPr>
        <w:t>A:</w:t>
      </w:r>
      <w:r w:rsidRPr="006D5A1B">
        <w:rPr>
          <w:rFonts w:ascii="Times New Roman" w:eastAsia="Times New Roman" w:hAnsi="Times New Roman" w:cs="Times New Roman"/>
          <w:sz w:val="24"/>
          <w:szCs w:val="24"/>
        </w:rPr>
        <w:br/>
        <w:t xml:space="preserve">A </w:t>
      </w:r>
      <w:r w:rsidRPr="006D5A1B">
        <w:rPr>
          <w:rFonts w:ascii="Times New Roman" w:eastAsia="Times New Roman" w:hAnsi="Times New Roman" w:cs="Times New Roman"/>
          <w:b/>
          <w:bCs/>
          <w:sz w:val="24"/>
          <w:szCs w:val="24"/>
        </w:rPr>
        <w:t>deadlock</w:t>
      </w:r>
      <w:r w:rsidRPr="006D5A1B">
        <w:rPr>
          <w:rFonts w:ascii="Times New Roman" w:eastAsia="Times New Roman" w:hAnsi="Times New Roman" w:cs="Times New Roman"/>
          <w:sz w:val="24"/>
          <w:szCs w:val="24"/>
        </w:rPr>
        <w:t xml:space="preserve"> occurs when two or more threads are waiting for each other to release locks.</w:t>
      </w:r>
    </w:p>
    <w:p w:rsidR="006D5A1B" w:rsidRPr="006D5A1B" w:rsidRDefault="006D5A1B" w:rsidP="006D5A1B">
      <w:p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Prevention Strategies:</w:t>
      </w:r>
    </w:p>
    <w:p w:rsidR="006D5A1B" w:rsidRPr="006D5A1B" w:rsidRDefault="006D5A1B" w:rsidP="006D5A1B">
      <w:pPr>
        <w:numPr>
          <w:ilvl w:val="0"/>
          <w:numId w:val="36"/>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Avoid Nested Locks:</w:t>
      </w:r>
      <w:r w:rsidRPr="006D5A1B">
        <w:rPr>
          <w:rFonts w:ascii="Times New Roman" w:eastAsia="Times New Roman" w:hAnsi="Times New Roman" w:cs="Times New Roman"/>
          <w:sz w:val="24"/>
          <w:szCs w:val="24"/>
        </w:rPr>
        <w:t xml:space="preserve"> Acquire locks in a consistent order.</w:t>
      </w:r>
    </w:p>
    <w:p w:rsidR="006D5A1B" w:rsidRPr="006D5A1B" w:rsidRDefault="006D5A1B" w:rsidP="006D5A1B">
      <w:pPr>
        <w:numPr>
          <w:ilvl w:val="0"/>
          <w:numId w:val="36"/>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Use Try-Lock:</w:t>
      </w:r>
      <w:r w:rsidRPr="006D5A1B">
        <w:rPr>
          <w:rFonts w:ascii="Times New Roman" w:eastAsia="Times New Roman" w:hAnsi="Times New Roman" w:cs="Times New Roman"/>
          <w:sz w:val="24"/>
          <w:szCs w:val="24"/>
        </w:rPr>
        <w:t xml:space="preserve"> Use </w:t>
      </w:r>
      <w:proofErr w:type="spellStart"/>
      <w:proofErr w:type="gramStart"/>
      <w:r w:rsidRPr="006D5A1B">
        <w:rPr>
          <w:rFonts w:ascii="Courier New" w:eastAsia="Times New Roman" w:hAnsi="Courier New" w:cs="Courier New"/>
          <w:sz w:val="20"/>
          <w:szCs w:val="20"/>
        </w:rPr>
        <w:t>tryLock</w:t>
      </w:r>
      <w:proofErr w:type="spellEnd"/>
      <w:r w:rsidRPr="006D5A1B">
        <w:rPr>
          <w:rFonts w:ascii="Courier New" w:eastAsia="Times New Roman" w:hAnsi="Courier New" w:cs="Courier New"/>
          <w:sz w:val="20"/>
          <w:szCs w:val="20"/>
        </w:rPr>
        <w:t>(</w:t>
      </w:r>
      <w:proofErr w:type="gramEnd"/>
      <w:r w:rsidRPr="006D5A1B">
        <w:rPr>
          <w:rFonts w:ascii="Courier New" w:eastAsia="Times New Roman" w:hAnsi="Courier New" w:cs="Courier New"/>
          <w:sz w:val="20"/>
          <w:szCs w:val="20"/>
        </w:rPr>
        <w:t>)</w:t>
      </w:r>
      <w:r w:rsidRPr="006D5A1B">
        <w:rPr>
          <w:rFonts w:ascii="Times New Roman" w:eastAsia="Times New Roman" w:hAnsi="Times New Roman" w:cs="Times New Roman"/>
          <w:sz w:val="24"/>
          <w:szCs w:val="24"/>
        </w:rPr>
        <w:t xml:space="preserve"> instead of </w:t>
      </w:r>
      <w:r w:rsidRPr="006D5A1B">
        <w:rPr>
          <w:rFonts w:ascii="Courier New" w:eastAsia="Times New Roman" w:hAnsi="Courier New" w:cs="Courier New"/>
          <w:sz w:val="20"/>
          <w:szCs w:val="20"/>
        </w:rPr>
        <w:t>synchronized</w:t>
      </w:r>
      <w:r w:rsidRPr="006D5A1B">
        <w:rPr>
          <w:rFonts w:ascii="Times New Roman" w:eastAsia="Times New Roman" w:hAnsi="Times New Roman" w:cs="Times New Roman"/>
          <w:sz w:val="24"/>
          <w:szCs w:val="24"/>
        </w:rPr>
        <w:t xml:space="preserve"> to avoid indefinite waiting.</w:t>
      </w:r>
    </w:p>
    <w:p w:rsidR="006D5A1B" w:rsidRPr="006D5A1B" w:rsidRDefault="006D5A1B" w:rsidP="006D5A1B">
      <w:pPr>
        <w:numPr>
          <w:ilvl w:val="0"/>
          <w:numId w:val="36"/>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Timeouts:</w:t>
      </w:r>
      <w:r w:rsidRPr="006D5A1B">
        <w:rPr>
          <w:rFonts w:ascii="Times New Roman" w:eastAsia="Times New Roman" w:hAnsi="Times New Roman" w:cs="Times New Roman"/>
          <w:sz w:val="24"/>
          <w:szCs w:val="24"/>
        </w:rPr>
        <w:t xml:space="preserve"> Use timeouts to prevent blocking indefinitely.</w:t>
      </w:r>
    </w:p>
    <w:p w:rsidR="006D5A1B" w:rsidRPr="006D5A1B" w:rsidRDefault="006D5A1B" w:rsidP="006D5A1B">
      <w:pPr>
        <w:numPr>
          <w:ilvl w:val="0"/>
          <w:numId w:val="36"/>
        </w:numPr>
        <w:spacing w:before="100" w:beforeAutospacing="1" w:after="100" w:afterAutospacing="1"/>
        <w:rPr>
          <w:rFonts w:ascii="Times New Roman" w:eastAsia="Times New Roman" w:hAnsi="Times New Roman" w:cs="Times New Roman"/>
          <w:sz w:val="24"/>
          <w:szCs w:val="24"/>
        </w:rPr>
      </w:pPr>
      <w:r w:rsidRPr="006D5A1B">
        <w:rPr>
          <w:rFonts w:ascii="Times New Roman" w:eastAsia="Times New Roman" w:hAnsi="Times New Roman" w:cs="Times New Roman"/>
          <w:b/>
          <w:bCs/>
          <w:sz w:val="24"/>
          <w:szCs w:val="24"/>
        </w:rPr>
        <w:t>Deadlock Detection:</w:t>
      </w:r>
      <w:r w:rsidRPr="006D5A1B">
        <w:rPr>
          <w:rFonts w:ascii="Times New Roman" w:eastAsia="Times New Roman" w:hAnsi="Times New Roman" w:cs="Times New Roman"/>
          <w:sz w:val="24"/>
          <w:szCs w:val="24"/>
        </w:rPr>
        <w:t xml:space="preserve"> Use tools like Java Flight Recorder.</w:t>
      </w:r>
    </w:p>
    <w:p w:rsidR="00A9204E" w:rsidRDefault="00A9204E"/>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374C2"/>
    <w:multiLevelType w:val="multilevel"/>
    <w:tmpl w:val="2726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15D4B40"/>
    <w:multiLevelType w:val="multilevel"/>
    <w:tmpl w:val="3DEE2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13D11"/>
    <w:multiLevelType w:val="multilevel"/>
    <w:tmpl w:val="F46E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84724F"/>
    <w:multiLevelType w:val="multilevel"/>
    <w:tmpl w:val="1D8C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6D06BE6"/>
    <w:multiLevelType w:val="multilevel"/>
    <w:tmpl w:val="4752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4E3FE3"/>
    <w:multiLevelType w:val="multilevel"/>
    <w:tmpl w:val="4292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18B4ED4"/>
    <w:multiLevelType w:val="multilevel"/>
    <w:tmpl w:val="BF60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1C02CC0"/>
    <w:multiLevelType w:val="multilevel"/>
    <w:tmpl w:val="14BAA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7A9637F"/>
    <w:multiLevelType w:val="multilevel"/>
    <w:tmpl w:val="8508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E7D2DD9"/>
    <w:multiLevelType w:val="multilevel"/>
    <w:tmpl w:val="3A76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B23554"/>
    <w:multiLevelType w:val="multilevel"/>
    <w:tmpl w:val="190E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BC3C7A"/>
    <w:multiLevelType w:val="multilevel"/>
    <w:tmpl w:val="CE0E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95B7076"/>
    <w:multiLevelType w:val="multilevel"/>
    <w:tmpl w:val="3914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8"/>
  </w:num>
  <w:num w:numId="2">
    <w:abstractNumId w:val="13"/>
  </w:num>
  <w:num w:numId="3">
    <w:abstractNumId w:val="11"/>
  </w:num>
  <w:num w:numId="4">
    <w:abstractNumId w:val="33"/>
  </w:num>
  <w:num w:numId="5">
    <w:abstractNumId w:val="17"/>
  </w:num>
  <w:num w:numId="6">
    <w:abstractNumId w:val="23"/>
  </w:num>
  <w:num w:numId="7">
    <w:abstractNumId w:val="27"/>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21"/>
  </w:num>
  <w:num w:numId="20">
    <w:abstractNumId w:val="29"/>
  </w:num>
  <w:num w:numId="21">
    <w:abstractNumId w:val="25"/>
  </w:num>
  <w:num w:numId="22">
    <w:abstractNumId w:val="12"/>
  </w:num>
  <w:num w:numId="23">
    <w:abstractNumId w:val="35"/>
  </w:num>
  <w:num w:numId="24">
    <w:abstractNumId w:val="24"/>
  </w:num>
  <w:num w:numId="25">
    <w:abstractNumId w:val="10"/>
  </w:num>
  <w:num w:numId="26">
    <w:abstractNumId w:val="14"/>
  </w:num>
  <w:num w:numId="27">
    <w:abstractNumId w:val="26"/>
  </w:num>
  <w:num w:numId="28">
    <w:abstractNumId w:val="16"/>
  </w:num>
  <w:num w:numId="29">
    <w:abstractNumId w:val="31"/>
  </w:num>
  <w:num w:numId="30">
    <w:abstractNumId w:val="19"/>
  </w:num>
  <w:num w:numId="31">
    <w:abstractNumId w:val="18"/>
  </w:num>
  <w:num w:numId="32">
    <w:abstractNumId w:val="22"/>
  </w:num>
  <w:num w:numId="33">
    <w:abstractNumId w:val="15"/>
  </w:num>
  <w:num w:numId="34">
    <w:abstractNumId w:val="34"/>
  </w:num>
  <w:num w:numId="35">
    <w:abstractNumId w:val="30"/>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A1B"/>
    <w:rsid w:val="00645252"/>
    <w:rsid w:val="006D3D74"/>
    <w:rsid w:val="006D5A1B"/>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E78FA-C294-4C0C-912B-31EDB64B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6D5A1B"/>
    <w:pPr>
      <w:spacing w:before="100" w:beforeAutospacing="1" w:after="100" w:afterAutospacing="1"/>
    </w:pPr>
    <w:rPr>
      <w:rFonts w:ascii="Times New Roman" w:eastAsia="Times New Roman" w:hAnsi="Times New Roman" w:cs="Times New Roman"/>
      <w:sz w:val="24"/>
      <w:szCs w:val="24"/>
    </w:rPr>
  </w:style>
  <w:style w:type="character" w:customStyle="1" w:styleId="hljs-meta">
    <w:name w:val="hljs-meta"/>
    <w:basedOn w:val="DefaultParagraphFont"/>
    <w:rsid w:val="006D5A1B"/>
  </w:style>
  <w:style w:type="character" w:customStyle="1" w:styleId="hljs-keyword">
    <w:name w:val="hljs-keyword"/>
    <w:basedOn w:val="DefaultParagraphFont"/>
    <w:rsid w:val="006D5A1B"/>
  </w:style>
  <w:style w:type="character" w:customStyle="1" w:styleId="hljs-title">
    <w:name w:val="hljs-title"/>
    <w:basedOn w:val="DefaultParagraphFont"/>
    <w:rsid w:val="006D5A1B"/>
  </w:style>
  <w:style w:type="character" w:customStyle="1" w:styleId="hljs-params">
    <w:name w:val="hljs-params"/>
    <w:basedOn w:val="DefaultParagraphFont"/>
    <w:rsid w:val="006D5A1B"/>
  </w:style>
  <w:style w:type="character" w:customStyle="1" w:styleId="hljs-type">
    <w:name w:val="hljs-type"/>
    <w:basedOn w:val="DefaultParagraphFont"/>
    <w:rsid w:val="006D5A1B"/>
  </w:style>
  <w:style w:type="character" w:customStyle="1" w:styleId="hljs-variable">
    <w:name w:val="hljs-variable"/>
    <w:basedOn w:val="DefaultParagraphFont"/>
    <w:rsid w:val="006D5A1B"/>
  </w:style>
  <w:style w:type="character" w:customStyle="1" w:styleId="hljs-operator">
    <w:name w:val="hljs-operator"/>
    <w:basedOn w:val="DefaultParagraphFont"/>
    <w:rsid w:val="006D5A1B"/>
  </w:style>
  <w:style w:type="character" w:customStyle="1" w:styleId="hljs-string">
    <w:name w:val="hljs-string"/>
    <w:basedOn w:val="DefaultParagraphFont"/>
    <w:rsid w:val="006D5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657411">
      <w:bodyDiv w:val="1"/>
      <w:marLeft w:val="0"/>
      <w:marRight w:val="0"/>
      <w:marTop w:val="0"/>
      <w:marBottom w:val="0"/>
      <w:divBdr>
        <w:top w:val="none" w:sz="0" w:space="0" w:color="auto"/>
        <w:left w:val="none" w:sz="0" w:space="0" w:color="auto"/>
        <w:bottom w:val="none" w:sz="0" w:space="0" w:color="auto"/>
        <w:right w:val="none" w:sz="0" w:space="0" w:color="auto"/>
      </w:divBdr>
      <w:divsChild>
        <w:div w:id="2132019647">
          <w:marLeft w:val="0"/>
          <w:marRight w:val="0"/>
          <w:marTop w:val="0"/>
          <w:marBottom w:val="0"/>
          <w:divBdr>
            <w:top w:val="none" w:sz="0" w:space="0" w:color="auto"/>
            <w:left w:val="none" w:sz="0" w:space="0" w:color="auto"/>
            <w:bottom w:val="none" w:sz="0" w:space="0" w:color="auto"/>
            <w:right w:val="none" w:sz="0" w:space="0" w:color="auto"/>
          </w:divBdr>
          <w:divsChild>
            <w:div w:id="1347251505">
              <w:marLeft w:val="0"/>
              <w:marRight w:val="0"/>
              <w:marTop w:val="0"/>
              <w:marBottom w:val="0"/>
              <w:divBdr>
                <w:top w:val="none" w:sz="0" w:space="0" w:color="auto"/>
                <w:left w:val="none" w:sz="0" w:space="0" w:color="auto"/>
                <w:bottom w:val="none" w:sz="0" w:space="0" w:color="auto"/>
                <w:right w:val="none" w:sz="0" w:space="0" w:color="auto"/>
              </w:divBdr>
            </w:div>
            <w:div w:id="1041130360">
              <w:marLeft w:val="0"/>
              <w:marRight w:val="0"/>
              <w:marTop w:val="0"/>
              <w:marBottom w:val="0"/>
              <w:divBdr>
                <w:top w:val="none" w:sz="0" w:space="0" w:color="auto"/>
                <w:left w:val="none" w:sz="0" w:space="0" w:color="auto"/>
                <w:bottom w:val="none" w:sz="0" w:space="0" w:color="auto"/>
                <w:right w:val="none" w:sz="0" w:space="0" w:color="auto"/>
              </w:divBdr>
              <w:divsChild>
                <w:div w:id="734625392">
                  <w:marLeft w:val="0"/>
                  <w:marRight w:val="0"/>
                  <w:marTop w:val="0"/>
                  <w:marBottom w:val="0"/>
                  <w:divBdr>
                    <w:top w:val="none" w:sz="0" w:space="0" w:color="auto"/>
                    <w:left w:val="none" w:sz="0" w:space="0" w:color="auto"/>
                    <w:bottom w:val="none" w:sz="0" w:space="0" w:color="auto"/>
                    <w:right w:val="none" w:sz="0" w:space="0" w:color="auto"/>
                  </w:divBdr>
                  <w:divsChild>
                    <w:div w:id="5326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0957">
              <w:marLeft w:val="0"/>
              <w:marRight w:val="0"/>
              <w:marTop w:val="0"/>
              <w:marBottom w:val="0"/>
              <w:divBdr>
                <w:top w:val="none" w:sz="0" w:space="0" w:color="auto"/>
                <w:left w:val="none" w:sz="0" w:space="0" w:color="auto"/>
                <w:bottom w:val="none" w:sz="0" w:space="0" w:color="auto"/>
                <w:right w:val="none" w:sz="0" w:space="0" w:color="auto"/>
              </w:divBdr>
            </w:div>
          </w:divsChild>
        </w:div>
        <w:div w:id="989402988">
          <w:marLeft w:val="0"/>
          <w:marRight w:val="0"/>
          <w:marTop w:val="0"/>
          <w:marBottom w:val="0"/>
          <w:divBdr>
            <w:top w:val="none" w:sz="0" w:space="0" w:color="auto"/>
            <w:left w:val="none" w:sz="0" w:space="0" w:color="auto"/>
            <w:bottom w:val="none" w:sz="0" w:space="0" w:color="auto"/>
            <w:right w:val="none" w:sz="0" w:space="0" w:color="auto"/>
          </w:divBdr>
          <w:divsChild>
            <w:div w:id="1645969038">
              <w:marLeft w:val="0"/>
              <w:marRight w:val="0"/>
              <w:marTop w:val="0"/>
              <w:marBottom w:val="0"/>
              <w:divBdr>
                <w:top w:val="none" w:sz="0" w:space="0" w:color="auto"/>
                <w:left w:val="none" w:sz="0" w:space="0" w:color="auto"/>
                <w:bottom w:val="none" w:sz="0" w:space="0" w:color="auto"/>
                <w:right w:val="none" w:sz="0" w:space="0" w:color="auto"/>
              </w:divBdr>
            </w:div>
            <w:div w:id="377556943">
              <w:marLeft w:val="0"/>
              <w:marRight w:val="0"/>
              <w:marTop w:val="0"/>
              <w:marBottom w:val="0"/>
              <w:divBdr>
                <w:top w:val="none" w:sz="0" w:space="0" w:color="auto"/>
                <w:left w:val="none" w:sz="0" w:space="0" w:color="auto"/>
                <w:bottom w:val="none" w:sz="0" w:space="0" w:color="auto"/>
                <w:right w:val="none" w:sz="0" w:space="0" w:color="auto"/>
              </w:divBdr>
              <w:divsChild>
                <w:div w:id="995189103">
                  <w:marLeft w:val="0"/>
                  <w:marRight w:val="0"/>
                  <w:marTop w:val="0"/>
                  <w:marBottom w:val="0"/>
                  <w:divBdr>
                    <w:top w:val="none" w:sz="0" w:space="0" w:color="auto"/>
                    <w:left w:val="none" w:sz="0" w:space="0" w:color="auto"/>
                    <w:bottom w:val="none" w:sz="0" w:space="0" w:color="auto"/>
                    <w:right w:val="none" w:sz="0" w:space="0" w:color="auto"/>
                  </w:divBdr>
                  <w:divsChild>
                    <w:div w:id="89794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7784">
              <w:marLeft w:val="0"/>
              <w:marRight w:val="0"/>
              <w:marTop w:val="0"/>
              <w:marBottom w:val="0"/>
              <w:divBdr>
                <w:top w:val="none" w:sz="0" w:space="0" w:color="auto"/>
                <w:left w:val="none" w:sz="0" w:space="0" w:color="auto"/>
                <w:bottom w:val="none" w:sz="0" w:space="0" w:color="auto"/>
                <w:right w:val="none" w:sz="0" w:space="0" w:color="auto"/>
              </w:divBdr>
            </w:div>
          </w:divsChild>
        </w:div>
        <w:div w:id="690958972">
          <w:marLeft w:val="0"/>
          <w:marRight w:val="0"/>
          <w:marTop w:val="0"/>
          <w:marBottom w:val="0"/>
          <w:divBdr>
            <w:top w:val="none" w:sz="0" w:space="0" w:color="auto"/>
            <w:left w:val="none" w:sz="0" w:space="0" w:color="auto"/>
            <w:bottom w:val="none" w:sz="0" w:space="0" w:color="auto"/>
            <w:right w:val="none" w:sz="0" w:space="0" w:color="auto"/>
          </w:divBdr>
          <w:divsChild>
            <w:div w:id="176777764">
              <w:marLeft w:val="0"/>
              <w:marRight w:val="0"/>
              <w:marTop w:val="0"/>
              <w:marBottom w:val="0"/>
              <w:divBdr>
                <w:top w:val="none" w:sz="0" w:space="0" w:color="auto"/>
                <w:left w:val="none" w:sz="0" w:space="0" w:color="auto"/>
                <w:bottom w:val="none" w:sz="0" w:space="0" w:color="auto"/>
                <w:right w:val="none" w:sz="0" w:space="0" w:color="auto"/>
              </w:divBdr>
            </w:div>
            <w:div w:id="1652173167">
              <w:marLeft w:val="0"/>
              <w:marRight w:val="0"/>
              <w:marTop w:val="0"/>
              <w:marBottom w:val="0"/>
              <w:divBdr>
                <w:top w:val="none" w:sz="0" w:space="0" w:color="auto"/>
                <w:left w:val="none" w:sz="0" w:space="0" w:color="auto"/>
                <w:bottom w:val="none" w:sz="0" w:space="0" w:color="auto"/>
                <w:right w:val="none" w:sz="0" w:space="0" w:color="auto"/>
              </w:divBdr>
              <w:divsChild>
                <w:div w:id="316497575">
                  <w:marLeft w:val="0"/>
                  <w:marRight w:val="0"/>
                  <w:marTop w:val="0"/>
                  <w:marBottom w:val="0"/>
                  <w:divBdr>
                    <w:top w:val="none" w:sz="0" w:space="0" w:color="auto"/>
                    <w:left w:val="none" w:sz="0" w:space="0" w:color="auto"/>
                    <w:bottom w:val="none" w:sz="0" w:space="0" w:color="auto"/>
                    <w:right w:val="none" w:sz="0" w:space="0" w:color="auto"/>
                  </w:divBdr>
                  <w:divsChild>
                    <w:div w:id="843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00020">
              <w:marLeft w:val="0"/>
              <w:marRight w:val="0"/>
              <w:marTop w:val="0"/>
              <w:marBottom w:val="0"/>
              <w:divBdr>
                <w:top w:val="none" w:sz="0" w:space="0" w:color="auto"/>
                <w:left w:val="none" w:sz="0" w:space="0" w:color="auto"/>
                <w:bottom w:val="none" w:sz="0" w:space="0" w:color="auto"/>
                <w:right w:val="none" w:sz="0" w:space="0" w:color="auto"/>
              </w:divBdr>
            </w:div>
          </w:divsChild>
        </w:div>
        <w:div w:id="881017474">
          <w:marLeft w:val="0"/>
          <w:marRight w:val="0"/>
          <w:marTop w:val="0"/>
          <w:marBottom w:val="0"/>
          <w:divBdr>
            <w:top w:val="none" w:sz="0" w:space="0" w:color="auto"/>
            <w:left w:val="none" w:sz="0" w:space="0" w:color="auto"/>
            <w:bottom w:val="none" w:sz="0" w:space="0" w:color="auto"/>
            <w:right w:val="none" w:sz="0" w:space="0" w:color="auto"/>
          </w:divBdr>
          <w:divsChild>
            <w:div w:id="1738018936">
              <w:marLeft w:val="0"/>
              <w:marRight w:val="0"/>
              <w:marTop w:val="0"/>
              <w:marBottom w:val="0"/>
              <w:divBdr>
                <w:top w:val="none" w:sz="0" w:space="0" w:color="auto"/>
                <w:left w:val="none" w:sz="0" w:space="0" w:color="auto"/>
                <w:bottom w:val="none" w:sz="0" w:space="0" w:color="auto"/>
                <w:right w:val="none" w:sz="0" w:space="0" w:color="auto"/>
              </w:divBdr>
            </w:div>
            <w:div w:id="845097387">
              <w:marLeft w:val="0"/>
              <w:marRight w:val="0"/>
              <w:marTop w:val="0"/>
              <w:marBottom w:val="0"/>
              <w:divBdr>
                <w:top w:val="none" w:sz="0" w:space="0" w:color="auto"/>
                <w:left w:val="none" w:sz="0" w:space="0" w:color="auto"/>
                <w:bottom w:val="none" w:sz="0" w:space="0" w:color="auto"/>
                <w:right w:val="none" w:sz="0" w:space="0" w:color="auto"/>
              </w:divBdr>
              <w:divsChild>
                <w:div w:id="1850024974">
                  <w:marLeft w:val="0"/>
                  <w:marRight w:val="0"/>
                  <w:marTop w:val="0"/>
                  <w:marBottom w:val="0"/>
                  <w:divBdr>
                    <w:top w:val="none" w:sz="0" w:space="0" w:color="auto"/>
                    <w:left w:val="none" w:sz="0" w:space="0" w:color="auto"/>
                    <w:bottom w:val="none" w:sz="0" w:space="0" w:color="auto"/>
                    <w:right w:val="none" w:sz="0" w:space="0" w:color="auto"/>
                  </w:divBdr>
                  <w:divsChild>
                    <w:div w:id="12559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6949">
              <w:marLeft w:val="0"/>
              <w:marRight w:val="0"/>
              <w:marTop w:val="0"/>
              <w:marBottom w:val="0"/>
              <w:divBdr>
                <w:top w:val="none" w:sz="0" w:space="0" w:color="auto"/>
                <w:left w:val="none" w:sz="0" w:space="0" w:color="auto"/>
                <w:bottom w:val="none" w:sz="0" w:space="0" w:color="auto"/>
                <w:right w:val="none" w:sz="0" w:space="0" w:color="auto"/>
              </w:divBdr>
            </w:div>
          </w:divsChild>
        </w:div>
        <w:div w:id="1085498458">
          <w:marLeft w:val="0"/>
          <w:marRight w:val="0"/>
          <w:marTop w:val="0"/>
          <w:marBottom w:val="0"/>
          <w:divBdr>
            <w:top w:val="none" w:sz="0" w:space="0" w:color="auto"/>
            <w:left w:val="none" w:sz="0" w:space="0" w:color="auto"/>
            <w:bottom w:val="none" w:sz="0" w:space="0" w:color="auto"/>
            <w:right w:val="none" w:sz="0" w:space="0" w:color="auto"/>
          </w:divBdr>
          <w:divsChild>
            <w:div w:id="1548183595">
              <w:marLeft w:val="0"/>
              <w:marRight w:val="0"/>
              <w:marTop w:val="0"/>
              <w:marBottom w:val="0"/>
              <w:divBdr>
                <w:top w:val="none" w:sz="0" w:space="0" w:color="auto"/>
                <w:left w:val="none" w:sz="0" w:space="0" w:color="auto"/>
                <w:bottom w:val="none" w:sz="0" w:space="0" w:color="auto"/>
                <w:right w:val="none" w:sz="0" w:space="0" w:color="auto"/>
              </w:divBdr>
            </w:div>
            <w:div w:id="1806001971">
              <w:marLeft w:val="0"/>
              <w:marRight w:val="0"/>
              <w:marTop w:val="0"/>
              <w:marBottom w:val="0"/>
              <w:divBdr>
                <w:top w:val="none" w:sz="0" w:space="0" w:color="auto"/>
                <w:left w:val="none" w:sz="0" w:space="0" w:color="auto"/>
                <w:bottom w:val="none" w:sz="0" w:space="0" w:color="auto"/>
                <w:right w:val="none" w:sz="0" w:space="0" w:color="auto"/>
              </w:divBdr>
              <w:divsChild>
                <w:div w:id="470906678">
                  <w:marLeft w:val="0"/>
                  <w:marRight w:val="0"/>
                  <w:marTop w:val="0"/>
                  <w:marBottom w:val="0"/>
                  <w:divBdr>
                    <w:top w:val="none" w:sz="0" w:space="0" w:color="auto"/>
                    <w:left w:val="none" w:sz="0" w:space="0" w:color="auto"/>
                    <w:bottom w:val="none" w:sz="0" w:space="0" w:color="auto"/>
                    <w:right w:val="none" w:sz="0" w:space="0" w:color="auto"/>
                  </w:divBdr>
                  <w:divsChild>
                    <w:div w:id="15127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5553">
              <w:marLeft w:val="0"/>
              <w:marRight w:val="0"/>
              <w:marTop w:val="0"/>
              <w:marBottom w:val="0"/>
              <w:divBdr>
                <w:top w:val="none" w:sz="0" w:space="0" w:color="auto"/>
                <w:left w:val="none" w:sz="0" w:space="0" w:color="auto"/>
                <w:bottom w:val="none" w:sz="0" w:space="0" w:color="auto"/>
                <w:right w:val="none" w:sz="0" w:space="0" w:color="auto"/>
              </w:divBdr>
            </w:div>
          </w:divsChild>
        </w:div>
        <w:div w:id="369188856">
          <w:marLeft w:val="0"/>
          <w:marRight w:val="0"/>
          <w:marTop w:val="0"/>
          <w:marBottom w:val="0"/>
          <w:divBdr>
            <w:top w:val="none" w:sz="0" w:space="0" w:color="auto"/>
            <w:left w:val="none" w:sz="0" w:space="0" w:color="auto"/>
            <w:bottom w:val="none" w:sz="0" w:space="0" w:color="auto"/>
            <w:right w:val="none" w:sz="0" w:space="0" w:color="auto"/>
          </w:divBdr>
          <w:divsChild>
            <w:div w:id="1676221886">
              <w:marLeft w:val="0"/>
              <w:marRight w:val="0"/>
              <w:marTop w:val="0"/>
              <w:marBottom w:val="0"/>
              <w:divBdr>
                <w:top w:val="none" w:sz="0" w:space="0" w:color="auto"/>
                <w:left w:val="none" w:sz="0" w:space="0" w:color="auto"/>
                <w:bottom w:val="none" w:sz="0" w:space="0" w:color="auto"/>
                <w:right w:val="none" w:sz="0" w:space="0" w:color="auto"/>
              </w:divBdr>
            </w:div>
            <w:div w:id="776755086">
              <w:marLeft w:val="0"/>
              <w:marRight w:val="0"/>
              <w:marTop w:val="0"/>
              <w:marBottom w:val="0"/>
              <w:divBdr>
                <w:top w:val="none" w:sz="0" w:space="0" w:color="auto"/>
                <w:left w:val="none" w:sz="0" w:space="0" w:color="auto"/>
                <w:bottom w:val="none" w:sz="0" w:space="0" w:color="auto"/>
                <w:right w:val="none" w:sz="0" w:space="0" w:color="auto"/>
              </w:divBdr>
              <w:divsChild>
                <w:div w:id="1382360825">
                  <w:marLeft w:val="0"/>
                  <w:marRight w:val="0"/>
                  <w:marTop w:val="0"/>
                  <w:marBottom w:val="0"/>
                  <w:divBdr>
                    <w:top w:val="none" w:sz="0" w:space="0" w:color="auto"/>
                    <w:left w:val="none" w:sz="0" w:space="0" w:color="auto"/>
                    <w:bottom w:val="none" w:sz="0" w:space="0" w:color="auto"/>
                    <w:right w:val="none" w:sz="0" w:space="0" w:color="auto"/>
                  </w:divBdr>
                  <w:divsChild>
                    <w:div w:id="1484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laj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6</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dc:creator>
  <cp:keywords/>
  <dc:description/>
  <cp:lastModifiedBy>Balaji</cp:lastModifiedBy>
  <cp:revision>1</cp:revision>
  <dcterms:created xsi:type="dcterms:W3CDTF">2025-02-12T08:32:00Z</dcterms:created>
  <dcterms:modified xsi:type="dcterms:W3CDTF">2025-02-12T08:32:00Z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